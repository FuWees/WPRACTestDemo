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CA9ED" w14:textId="0D37E3B3" w:rsidR="00447961" w:rsidRDefault="00447961" w:rsidP="00447961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32323"/>
          <w:kern w:val="0"/>
          <w:sz w:val="28"/>
          <w:szCs w:val="28"/>
        </w:rPr>
      </w:pPr>
      <w:r w:rsidRPr="00447961">
        <w:rPr>
          <w:rFonts w:ascii="Helvetica Neue" w:hAnsi="Helvetica Neue" w:cs="Helvetica Neue" w:hint="eastAsia"/>
          <w:b/>
          <w:bCs/>
          <w:color w:val="232323"/>
          <w:kern w:val="0"/>
          <w:sz w:val="28"/>
          <w:szCs w:val="28"/>
        </w:rPr>
        <w:t>RAC</w:t>
      </w:r>
      <w:r w:rsidRPr="00447961">
        <w:rPr>
          <w:rFonts w:ascii="Helvetica Neue" w:hAnsi="Helvetica Neue" w:cs="Helvetica Neue" w:hint="eastAsia"/>
          <w:b/>
          <w:bCs/>
          <w:color w:val="232323"/>
          <w:kern w:val="0"/>
          <w:sz w:val="28"/>
          <w:szCs w:val="28"/>
        </w:rPr>
        <w:t>技术分享</w:t>
      </w:r>
    </w:p>
    <w:p w14:paraId="1C5B2796" w14:textId="4B0DB523" w:rsidR="00447961" w:rsidRDefault="00447961" w:rsidP="00447961">
      <w:pPr>
        <w:widowControl/>
        <w:autoSpaceDE w:val="0"/>
        <w:autoSpaceDN w:val="0"/>
        <w:adjustRightInd w:val="0"/>
        <w:ind w:left="4200" w:firstLine="420"/>
        <w:jc w:val="left"/>
        <w:rPr>
          <w:rFonts w:ascii="Helvetica Neue" w:hAnsi="Helvetica Neue" w:cs="Helvetica Neue"/>
          <w:bCs/>
          <w:color w:val="232323"/>
          <w:kern w:val="0"/>
          <w:sz w:val="21"/>
          <w:szCs w:val="21"/>
        </w:rPr>
      </w:pPr>
      <w:r w:rsidRPr="00447961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吴鹏</w:t>
      </w:r>
      <w:r w:rsidRPr="00447961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 xml:space="preserve">    2017.5.23</w:t>
      </w:r>
    </w:p>
    <w:p w14:paraId="283F9588" w14:textId="79B2B467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目录：</w:t>
      </w:r>
    </w:p>
    <w:p w14:paraId="7326723F" w14:textId="24F9C1EA" w:rsidR="00447961" w:rsidRPr="007E4238" w:rsidRDefault="00447961" w:rsidP="004479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1.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简介</w:t>
      </w:r>
    </w:p>
    <w:p w14:paraId="3E0811B2" w14:textId="569BBF99" w:rsidR="00447961" w:rsidRPr="007E4238" w:rsidRDefault="00447961" w:rsidP="004479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2.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作用</w:t>
      </w:r>
    </w:p>
    <w:p w14:paraId="458AD24D" w14:textId="4A606BB6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3.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编程思想</w:t>
      </w:r>
    </w:p>
    <w:p w14:paraId="7010F3F0" w14:textId="086DCEC8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4.</w:t>
      </w:r>
      <w:r w:rsidRPr="00447961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 xml:space="preserve"> 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常见类。</w:t>
      </w:r>
    </w:p>
    <w:p w14:paraId="77A27ED5" w14:textId="6C840A00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.1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7E4238">
        <w:rPr>
          <w:rFonts w:ascii="Menlo" w:hAnsi="Menlo" w:cs="Menlo"/>
          <w:b/>
          <w:color w:val="FF0000"/>
          <w:kern w:val="0"/>
          <w:sz w:val="21"/>
          <w:szCs w:val="21"/>
        </w:rPr>
        <w:t>RACSiganl</w:t>
      </w:r>
    </w:p>
    <w:p w14:paraId="20808715" w14:textId="4EF76BDA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.2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RACSubscriber</w:t>
      </w:r>
    </w:p>
    <w:p w14:paraId="04F16A42" w14:textId="0B5BBEBD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.3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RACDisposable</w:t>
      </w:r>
    </w:p>
    <w:p w14:paraId="59B11C3F" w14:textId="04B62C9C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.4 </w:t>
      </w:r>
      <w:r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RACSubject</w:t>
      </w:r>
    </w:p>
    <w:p w14:paraId="719426DB" w14:textId="52F7A813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4.5</w:t>
      </w:r>
      <w:bookmarkStart w:id="0" w:name="OLE_LINK1"/>
      <w:bookmarkStart w:id="1" w:name="OLE_LINK2"/>
      <w:r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RACTuple</w:t>
      </w:r>
      <w:bookmarkEnd w:id="0"/>
      <w:bookmarkEnd w:id="1"/>
    </w:p>
    <w:p w14:paraId="01F7CB01" w14:textId="49A63454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4.6 </w:t>
      </w:r>
      <w:r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RACSequence</w:t>
      </w:r>
    </w:p>
    <w:p w14:paraId="560EFB96" w14:textId="735DFE14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4.7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2C3034">
        <w:rPr>
          <w:rFonts w:ascii="Menlo" w:hAnsi="Menlo" w:cs="Menlo"/>
          <w:b/>
          <w:color w:val="FF0000"/>
          <w:kern w:val="0"/>
          <w:sz w:val="21"/>
          <w:szCs w:val="21"/>
        </w:rPr>
        <w:t>RACCommand</w:t>
      </w:r>
    </w:p>
    <w:p w14:paraId="1A42559A" w14:textId="4A05D730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4.8</w:t>
      </w:r>
      <w:r w:rsidRPr="00780F7F">
        <w:rPr>
          <w:rFonts w:ascii="Helvetica Neue" w:hAnsi="Helvetica Neue" w:cs="Helvetica Neue" w:hint="eastAsia"/>
          <w:b/>
          <w:color w:val="FF0000"/>
          <w:kern w:val="0"/>
          <w:sz w:val="21"/>
          <w:szCs w:val="21"/>
        </w:rPr>
        <w:t xml:space="preserve"> </w:t>
      </w:r>
      <w:r w:rsidRPr="00780F7F">
        <w:rPr>
          <w:rFonts w:ascii="Menlo" w:hAnsi="Menlo" w:cs="Menlo"/>
          <w:b/>
          <w:color w:val="FF0000"/>
          <w:kern w:val="0"/>
          <w:sz w:val="21"/>
          <w:szCs w:val="21"/>
        </w:rPr>
        <w:t>RACMulticastConnection</w:t>
      </w:r>
    </w:p>
    <w:p w14:paraId="242A0FD2" w14:textId="2D3A6529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4.9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</w:p>
    <w:p w14:paraId="76BAA25C" w14:textId="77777777" w:rsidR="004A1D51" w:rsidRDefault="004A1D51" w:rsidP="004A1D5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5.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常见操作方法介绍</w:t>
      </w:r>
    </w:p>
    <w:p w14:paraId="1C73C950" w14:textId="6AF3CDD9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5.1 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操作须知</w:t>
      </w:r>
    </w:p>
    <w:p w14:paraId="251F619E" w14:textId="0D14B114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5.2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操作思想</w:t>
      </w:r>
    </w:p>
    <w:p w14:paraId="61F67CDB" w14:textId="640E20FF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ab/>
      </w:r>
      <w:r w:rsidR="004A1D51"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5.3</w:t>
      </w:r>
      <w:r w:rsidR="004A1D51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4A1D51"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="004A1D51"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核心方法</w:t>
      </w:r>
    </w:p>
    <w:p w14:paraId="1134845C" w14:textId="0CF9BE81" w:rsidR="004A1D51" w:rsidRDefault="004A1D51" w:rsidP="004A1D51">
      <w:pPr>
        <w:widowControl/>
        <w:autoSpaceDE w:val="0"/>
        <w:autoSpaceDN w:val="0"/>
        <w:adjustRightInd w:val="0"/>
        <w:ind w:firstLine="36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4A1D51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  <w:t>5.4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Pr="004A1D51">
        <w:rPr>
          <w:rFonts w:ascii="Helvetica Neue" w:hAnsi="Helvetica Neue" w:cs="Helvetica Neue"/>
          <w:color w:val="232323"/>
          <w:kern w:val="0"/>
          <w:sz w:val="21"/>
          <w:szCs w:val="21"/>
        </w:rPr>
        <w:t>R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eactiveCocoa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操作方法之映射</w:t>
      </w:r>
    </w:p>
    <w:p w14:paraId="7BBE3B18" w14:textId="7146601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5.5 ReactiveCocoa</w:t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操作方法之组合</w:t>
      </w:r>
    </w:p>
    <w:p w14:paraId="48C39C45" w14:textId="6AA105B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5.6 ReactiveCocoa</w:t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操作方法之过滤</w:t>
      </w:r>
    </w:p>
    <w:p w14:paraId="5628FA91" w14:textId="1AF18CB2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5.7 ReactiveCocoa</w:t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操作方法之秩序</w:t>
      </w:r>
    </w:p>
    <w:p w14:paraId="547408D8" w14:textId="5AC27060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Menlo" w:hAnsi="Menlo" w:cs="Menlo" w:hint="eastAsia"/>
          <w:b/>
          <w:color w:val="FF0000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5.8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操作方法之线程</w:t>
      </w:r>
    </w:p>
    <w:p w14:paraId="72D0C5E0" w14:textId="2759B4A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5.9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操作方法之时间</w:t>
      </w:r>
    </w:p>
    <w:p w14:paraId="619D362D" w14:textId="5D76856A" w:rsidR="004A1D51" w:rsidRPr="00447961" w:rsidRDefault="004A1D51" w:rsidP="0092017A">
      <w:pPr>
        <w:widowControl/>
        <w:autoSpaceDE w:val="0"/>
        <w:autoSpaceDN w:val="0"/>
        <w:adjustRightInd w:val="0"/>
        <w:jc w:val="left"/>
        <w:rPr>
          <w:rFonts w:ascii="Menlo" w:hAnsi="Menlo" w:cs="Menlo"/>
          <w:b/>
          <w:color w:val="FF0000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ab/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5.10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操作方法之重复</w:t>
      </w:r>
    </w:p>
    <w:p w14:paraId="1C90FE8F" w14:textId="77777777" w:rsidR="00447961" w:rsidRDefault="0044796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26E92600" w14:textId="7777777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59639674" w14:textId="77777777" w:rsidR="004A1D51" w:rsidRDefault="004A1D51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62380FC0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1.ReactiveCocoa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简介</w:t>
      </w:r>
    </w:p>
    <w:p w14:paraId="36ADEAFA" w14:textId="5CE9AEE0" w:rsidR="0058563F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（简称为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是由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Github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开源的一个应用于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iOS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OS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开发的新框架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是苹果整套框架的简称，因此很多苹果框架喜欢以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结尾</w:t>
      </w:r>
      <w:r w:rsidRPr="007E4238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。</w:t>
      </w:r>
    </w:p>
    <w:p w14:paraId="69F2BE83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21BEBC1A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2.ReactiveCocoa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作用</w:t>
      </w:r>
    </w:p>
    <w:p w14:paraId="0BE6A3D7" w14:textId="1590A222" w:rsidR="0092017A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为事件提供了很多处理方法，而且利用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处理事件很方便，可以把要处理的事情，和监听的事情的代码放在一起，这样非常方便我们管理，就不需要跳到对应的方法里。非常符合我们开发中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高聚合，低耦合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的思想。</w:t>
      </w:r>
    </w:p>
    <w:p w14:paraId="20838B06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0530E77E" w14:textId="13E19A63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3.ReactiveCocoa</w:t>
      </w:r>
      <w:r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编程思想</w:t>
      </w:r>
    </w:p>
    <w:p w14:paraId="402D85F2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结合了几种编程风格：</w:t>
      </w:r>
    </w:p>
    <w:p w14:paraId="1E0B23A3" w14:textId="77777777" w:rsidR="00881DA2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FF0000"/>
          <w:kern w:val="0"/>
          <w:sz w:val="21"/>
          <w:szCs w:val="21"/>
        </w:rPr>
        <w:t>函数式编程（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Functional Programming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）</w:t>
      </w:r>
      <w:r w:rsidR="00881DA2" w:rsidRPr="007E4238">
        <w:rPr>
          <w:rFonts w:ascii="Menlo" w:hAnsi="Menlo" w:cs="Menlo" w:hint="eastAsia"/>
          <w:color w:val="FF0000"/>
          <w:kern w:val="0"/>
          <w:sz w:val="21"/>
          <w:szCs w:val="21"/>
        </w:rPr>
        <w:t>：</w:t>
      </w:r>
      <w:r w:rsidR="00881DA2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是把操作尽量写成一系列嵌套的函数或者方法调用。</w:t>
      </w:r>
    </w:p>
    <w:p w14:paraId="2C62D465" w14:textId="77777777" w:rsidR="00881DA2" w:rsidRPr="007E4238" w:rsidRDefault="00881DA2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>函数式编程特点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：每个方法必须有返回值（本身对象）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把函数或者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当做参数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参数（需要操作的值）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返回值（操作结果）</w:t>
      </w:r>
    </w:p>
    <w:p w14:paraId="50EC888D" w14:textId="19F2CA9B" w:rsidR="0092017A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</w:p>
    <w:p w14:paraId="16A260A9" w14:textId="77777777" w:rsidR="00881DA2" w:rsidRPr="007E4238" w:rsidRDefault="0092017A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FF0000"/>
          <w:kern w:val="0"/>
          <w:sz w:val="21"/>
          <w:szCs w:val="21"/>
        </w:rPr>
        <w:t>响应式编程（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Reactive Programming</w:t>
      </w:r>
      <w:r w:rsidRPr="007E4238">
        <w:rPr>
          <w:rFonts w:ascii="Menlo" w:hAnsi="Menlo" w:cs="Menlo"/>
          <w:color w:val="FF0000"/>
          <w:kern w:val="0"/>
          <w:sz w:val="21"/>
          <w:szCs w:val="21"/>
        </w:rPr>
        <w:t>）</w:t>
      </w:r>
      <w:r w:rsidR="00881DA2" w:rsidRPr="007E4238">
        <w:rPr>
          <w:rFonts w:ascii="Menlo" w:hAnsi="Menlo" w:cs="Menlo" w:hint="eastAsia"/>
          <w:color w:val="FF0000"/>
          <w:kern w:val="0"/>
          <w:sz w:val="21"/>
          <w:szCs w:val="21"/>
        </w:rPr>
        <w:t>：</w:t>
      </w:r>
      <w:r w:rsidR="00881DA2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不需要考虑调用顺序，只需要知道考虑结果，类似于蝴蝶效应，产生一个事件，会影响很多东西，这些事件像流一样的传播出去，然后影响结果，借用面向对象的一句话，万物皆是流。</w:t>
      </w:r>
    </w:p>
    <w:p w14:paraId="7DE4EED0" w14:textId="6E62F122" w:rsidR="0092017A" w:rsidRPr="007E4238" w:rsidRDefault="00881DA2" w:rsidP="00881DA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代表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KVO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运用</w:t>
      </w:r>
    </w:p>
    <w:p w14:paraId="52AA8C42" w14:textId="77777777" w:rsidR="0092017A" w:rsidRPr="007E4238" w:rsidRDefault="0092017A" w:rsidP="0092017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所以，你可能听说过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被描述为函数响应式编程（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FRP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）框架。</w:t>
      </w:r>
    </w:p>
    <w:p w14:paraId="68A8A620" w14:textId="73D3B2FD" w:rsidR="0092017A" w:rsidRPr="007E4238" w:rsidRDefault="0092017A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以后使用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解决问题，就不需要考虑调用顺序，直接考虑结果，把每一次操作都写成一系列嵌套的方法中，使代码高聚合，方便管理。</w:t>
      </w:r>
    </w:p>
    <w:p w14:paraId="64C998F7" w14:textId="77777777" w:rsidR="00881DA2" w:rsidRPr="007E4238" w:rsidRDefault="00881DA2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7CA18E46" w14:textId="7F2FC147" w:rsidR="00881DA2" w:rsidRPr="007E4238" w:rsidRDefault="007E4238" w:rsidP="0092017A">
      <w:pPr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4</w:t>
      </w:r>
      <w:r w:rsidR="00881DA2"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.ReactiveCocoa</w:t>
      </w:r>
      <w:r w:rsidR="00881DA2" w:rsidRPr="007E4238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常见类。</w:t>
      </w:r>
    </w:p>
    <w:p w14:paraId="0795BC26" w14:textId="4F963EFC" w:rsidR="000E59A6" w:rsidRPr="007E4238" w:rsidRDefault="007E4238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.1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0E59A6" w:rsidRPr="007E4238">
        <w:rPr>
          <w:rFonts w:ascii="Menlo" w:hAnsi="Menlo" w:cs="Menlo"/>
          <w:b/>
          <w:color w:val="FF0000"/>
          <w:kern w:val="0"/>
          <w:sz w:val="21"/>
          <w:szCs w:val="21"/>
        </w:rPr>
        <w:t>RACSiganl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信号类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0E59A6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一般表示将来有数据传递，只要有数据改变，信号内部接收到数据，就会马上发出数据</w:t>
      </w:r>
      <w:r w:rsidRPr="007E4238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。</w:t>
      </w:r>
    </w:p>
    <w:p w14:paraId="1E68099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注意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</w:p>
    <w:p w14:paraId="1843F970" w14:textId="77777777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信号类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(RACSiganl)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，只是表示当数据改变时，信号内部会发出数据，</w:t>
      </w: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它本身不具备发送信号的能力，而是交给内部一个订阅者去发出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02C4F789" w14:textId="539942BA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默认一个信号都是冷信号，也就是值改变了，也不会触发，只有订阅了这个信号，这</w:t>
      </w:r>
      <w:r w:rsidRPr="007E4238">
        <w:rPr>
          <w:rFonts w:ascii="Helvetica Neue" w:hAnsi="Helvetica Neue" w:cs="Helvetica Neue" w:hint="eastAsia"/>
          <w:color w:val="FF0000"/>
          <w:kern w:val="0"/>
          <w:sz w:val="21"/>
          <w:szCs w:val="21"/>
        </w:rPr>
        <w:t>个</w:t>
      </w:r>
      <w:r w:rsidRPr="007E4238">
        <w:rPr>
          <w:rFonts w:ascii="Helvetica Neue" w:hAnsi="Helvetica Neue" w:cs="Helvetica Neue"/>
          <w:color w:val="FF0000"/>
          <w:kern w:val="0"/>
          <w:sz w:val="21"/>
          <w:szCs w:val="21"/>
        </w:rPr>
        <w:t>信号才会变为热信号，值改变了才会触发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16CD8365" w14:textId="5958FEF0" w:rsidR="007E4238" w:rsidRP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如何订阅信号：调用信号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subscribeNext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就能订阅。</w:t>
      </w:r>
    </w:p>
    <w:p w14:paraId="6DDB278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819090"/>
          <w:kern w:val="0"/>
          <w:sz w:val="18"/>
          <w:szCs w:val="18"/>
        </w:rPr>
        <w:t>// RACSignal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使用步骤：</w:t>
      </w:r>
    </w:p>
    <w:p w14:paraId="0B894B0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1.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创建信号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 + (RACSignal *)createSignal:(RACDisposable * (^)(id&lt;RACSubscriber&gt; subscriber))didSubscribe</w:t>
      </w:r>
    </w:p>
    <w:p w14:paraId="2D0F25B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2.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订阅信号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,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才会激活信号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. - (RACDisposable </w:t>
      </w:r>
      <w:proofErr w:type="gramStart"/>
      <w:r w:rsidRPr="007E4238">
        <w:rPr>
          <w:rFonts w:ascii="Menlo" w:hAnsi="Menlo" w:cs="Menlo"/>
          <w:color w:val="819090"/>
          <w:kern w:val="0"/>
          <w:sz w:val="18"/>
          <w:szCs w:val="18"/>
        </w:rPr>
        <w:t>*)subscribeNext</w:t>
      </w:r>
      <w:proofErr w:type="gramEnd"/>
      <w:r w:rsidRPr="007E4238">
        <w:rPr>
          <w:rFonts w:ascii="Menlo" w:hAnsi="Menlo" w:cs="Menlo"/>
          <w:color w:val="819090"/>
          <w:kern w:val="0"/>
          <w:sz w:val="18"/>
          <w:szCs w:val="18"/>
        </w:rPr>
        <w:t>:(void (^)(id x))nextBlock</w:t>
      </w:r>
    </w:p>
    <w:p w14:paraId="475B92AD" w14:textId="39A1B92E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3.</w:t>
      </w:r>
      <w:r w:rsidRPr="007E4238">
        <w:rPr>
          <w:rFonts w:ascii="Menlo" w:hAnsi="Menlo" w:cs="Menlo"/>
          <w:color w:val="FF0000"/>
          <w:kern w:val="0"/>
          <w:sz w:val="18"/>
          <w:szCs w:val="18"/>
        </w:rPr>
        <w:t>发送信号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 xml:space="preserve"> - (void)sendNext:(id)value</w:t>
      </w:r>
    </w:p>
    <w:p w14:paraId="1F16CAB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RACSignal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486ACBF5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创建信号，首先把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保存到信号中，还不会触发。</w:t>
      </w:r>
    </w:p>
    <w:p w14:paraId="441F3FC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当信号被订阅，也就是调用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signal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subscribeNext:nextBlock</w:t>
      </w:r>
    </w:p>
    <w:p w14:paraId="7DDFBED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2.2 subscribeNext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内部会创建订阅者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，并且把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nextBlock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保存到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中。</w:t>
      </w:r>
    </w:p>
    <w:p w14:paraId="0BA830D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2.1 subscribeNext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内部会调用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siganl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4E677F8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3.siganl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中调用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[subscriber sendNext:@1];</w:t>
      </w:r>
    </w:p>
    <w:p w14:paraId="73933CF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// 3.1 sendNext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底层其实就是执行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subscriber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7E4238">
        <w:rPr>
          <w:rFonts w:ascii="Menlo" w:hAnsi="Menlo" w:cs="Menlo"/>
          <w:color w:val="819090"/>
          <w:kern w:val="0"/>
          <w:sz w:val="18"/>
          <w:szCs w:val="18"/>
        </w:rPr>
        <w:t>nextBlock</w:t>
      </w:r>
    </w:p>
    <w:p w14:paraId="7295FBE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EED038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7439AF46" w14:textId="58F04902" w:rsidR="007E4238" w:rsidRPr="007E4238" w:rsidRDefault="007E4238" w:rsidP="007E4238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RACSignal *siganl = [RACSignal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3487CDD6" w14:textId="77777777" w:rsidR="007E4238" w:rsidRPr="007E4238" w:rsidRDefault="007E4238" w:rsidP="007E4238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4DBE980" w14:textId="0AC3C8E6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调用时刻：每当有订阅者订阅信号，就会调用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13FEE44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99BBF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2.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0BCC3B1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50289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6FADD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//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如果不在发送数据，最好发送信号完成，内部会自动调用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[RACDisposable disposable]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取消订阅信号。</w:t>
      </w:r>
    </w:p>
    <w:p w14:paraId="6BF4494D" w14:textId="2F5A6888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sendCompleted];</w:t>
      </w:r>
    </w:p>
    <w:p w14:paraId="3A68FA7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5AD03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7E4238">
        <w:rPr>
          <w:rFonts w:ascii="Menlo" w:hAnsi="Menlo" w:cs="Menlo"/>
          <w:color w:val="0070C0"/>
          <w:kern w:val="0"/>
          <w:sz w:val="18"/>
          <w:szCs w:val="18"/>
        </w:rPr>
        <w:t>disposableWithBlock:^</w:t>
      </w:r>
      <w:proofErr w:type="gramEnd"/>
      <w:r w:rsidRPr="007E4238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297A021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8D91405" w14:textId="152DA965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调用时刻：当信号发送完成或者发送错误，就会自动执行这个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block,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取消订阅信号。</w:t>
      </w:r>
    </w:p>
    <w:p w14:paraId="0BBE25C5" w14:textId="3C9AB1F5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执行完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后，当前信号就不在被订阅了。</w:t>
      </w:r>
    </w:p>
    <w:p w14:paraId="751ABB46" w14:textId="15A9D4EE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信号被销毁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D8F62D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20CEC57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77A4265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851E03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订阅信号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才会激活信号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2812F79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[siganl subscribeNext:^(id x) {</w:t>
      </w:r>
    </w:p>
    <w:p w14:paraId="7AB2423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调用时刻：每当有信号发出数据，就会调用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block.</w:t>
      </w:r>
    </w:p>
    <w:p w14:paraId="23A3EFD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接收到数据</w:t>
      </w:r>
      <w:r w:rsidRPr="007E4238">
        <w:rPr>
          <w:rFonts w:ascii="Menlo" w:hAnsi="Menlo" w:cs="Menlo"/>
          <w:color w:val="0070C0"/>
          <w:kern w:val="0"/>
          <w:sz w:val="18"/>
          <w:szCs w:val="18"/>
        </w:rPr>
        <w:t>:%@",x);</w:t>
      </w:r>
    </w:p>
    <w:p w14:paraId="4639118F" w14:textId="633497EB" w:rsidR="007E4238" w:rsidRPr="007E4238" w:rsidRDefault="007E4238" w:rsidP="007E4238">
      <w:pPr>
        <w:rPr>
          <w:rFonts w:ascii="Helvetica Neue" w:hAnsi="Helvetica Neue" w:cs="Helvetica Neue"/>
          <w:b/>
          <w:bCs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4FE2010" w14:textId="666B7795" w:rsidR="00881DA2" w:rsidRDefault="00315ADC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.2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RACSubscriber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表示订阅者的意思，用于发送信号，这是一个协议，不是一个类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，只要遵守这个协议，并且实现方法才能成为订阅者。通过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create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创建的信号，都有一个订阅者，帮助他发送数据。</w:t>
      </w:r>
    </w:p>
    <w:p w14:paraId="47729BDA" w14:textId="77777777" w:rsidR="007E4238" w:rsidRPr="007E4238" w:rsidRDefault="007E4238" w:rsidP="0092017A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443D215E" w14:textId="3A475F3D" w:rsidR="007E4238" w:rsidRPr="007E4238" w:rsidRDefault="00315ADC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.3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RACDisposable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用于取消订阅或者清理资源，当信号发送完成或者发送错误的时候，就会自动触发它。</w:t>
      </w:r>
    </w:p>
    <w:p w14:paraId="23CFDC1C" w14:textId="7835EA83" w:rsid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不想监听某个信号时，可以通过它主动取消订阅信号。</w:t>
      </w:r>
    </w:p>
    <w:p w14:paraId="12D1C234" w14:textId="77777777" w:rsidR="007E4238" w:rsidRDefault="007E4238" w:rsidP="007E4238">
      <w:pPr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5F89AC4E" w14:textId="0B3AFF8B" w:rsidR="007E4238" w:rsidRPr="007E4238" w:rsidRDefault="00315ADC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.4 </w:t>
      </w:r>
      <w:r w:rsidR="007E4238" w:rsidRPr="005937CC">
        <w:rPr>
          <w:rFonts w:ascii="Menlo" w:hAnsi="Menlo" w:cs="Menlo"/>
          <w:b/>
          <w:color w:val="FF0000"/>
          <w:kern w:val="0"/>
          <w:sz w:val="21"/>
          <w:szCs w:val="21"/>
        </w:rPr>
        <w:t>RACSubject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信号提供者，自己</w:t>
      </w:r>
      <w:r w:rsidR="007E4238"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可以充当信号，又能发送信号。</w:t>
      </w:r>
    </w:p>
    <w:p w14:paraId="3FA427F8" w14:textId="77777777" w:rsidR="007E4238" w:rsidRPr="007E4238" w:rsidRDefault="007E4238" w:rsidP="007E423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通常用来代替代理，有了它，就不必要定义代理了。</w:t>
      </w:r>
    </w:p>
    <w:p w14:paraId="179E23B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重复提供信号类，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的子类。</w:t>
      </w:r>
    </w:p>
    <w:p w14:paraId="28CC2BE6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与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区别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</w:p>
    <w:p w14:paraId="3BBCCDED" w14:textId="77777777" w:rsidR="007E4238" w:rsidRPr="005937CC" w:rsidRDefault="007E4238" w:rsidP="009F238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1"/>
          <w:szCs w:val="21"/>
        </w:rPr>
      </w:pP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RACReplaySubject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可以先发送信号，在订阅信号，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RACSubject</w:t>
      </w:r>
      <w:r w:rsidRPr="005937CC">
        <w:rPr>
          <w:rFonts w:ascii="Helvetica Neue" w:hAnsi="Helvetica Neue" w:cs="Helvetica Neue"/>
          <w:color w:val="FF0000"/>
          <w:kern w:val="0"/>
          <w:sz w:val="21"/>
          <w:szCs w:val="21"/>
        </w:rPr>
        <w:t>就不可以。</w:t>
      </w:r>
    </w:p>
    <w:p w14:paraId="5534DFDA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使用场景一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如果一个信号每被订阅一次，就需要把之前的值重复发送一遍，使用重复提供信号类。</w:t>
      </w:r>
    </w:p>
    <w:p w14:paraId="687C9778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使用场景二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可以设置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capacity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数量来限制缓存的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value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的数量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即只缓充最新的几个值。</w:t>
      </w:r>
    </w:p>
    <w:p w14:paraId="0ECBB84E" w14:textId="77777777" w:rsidR="007E4238" w:rsidRPr="007E4238" w:rsidRDefault="007E4238" w:rsidP="007E423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和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RACReplaySubject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:</w:t>
      </w:r>
    </w:p>
    <w:p w14:paraId="386A366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</w:p>
    <w:p w14:paraId="5DB6758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创建信号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[RACSubject subject]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，跟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RACSiganl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不一样，创建信号时没有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3BC84B0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订阅信号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- (RACDisposable *)subscribeNext:(void (^)(id x))nextBlock</w:t>
      </w:r>
    </w:p>
    <w:p w14:paraId="0DF4581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CE0DAF">
        <w:rPr>
          <w:rFonts w:ascii="Menlo" w:hAnsi="Menlo" w:cs="Menlo"/>
          <w:color w:val="FF0000"/>
          <w:kern w:val="0"/>
          <w:sz w:val="21"/>
          <w:szCs w:val="21"/>
        </w:rPr>
        <w:t>发送信号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sendNext:(id)value</w:t>
      </w:r>
    </w:p>
    <w:p w14:paraId="71E340F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363F434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RACSubject: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底层实现和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RACSignal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不一样。</w:t>
      </w:r>
    </w:p>
    <w:p w14:paraId="3405D4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订阅信号，只是把订阅者保存起来，并且订阅者的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已经赋值了。</w:t>
      </w:r>
    </w:p>
    <w:p w14:paraId="5EB962B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发送信号，遍历刚刚保存的所有订阅者，一个一个调用订阅者的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90E149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C38276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114CE97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RACSubject *subject = [RACSubject subject];</w:t>
      </w:r>
    </w:p>
    <w:p w14:paraId="4EA48F7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A205B9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666577E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subscribeNext:^(id x) {</w:t>
      </w:r>
    </w:p>
    <w:p w14:paraId="5DB5DBE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调用时刻：当信号发出新值，就会调用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24C1A72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第一个订阅者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3436372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EEF48B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subscribeNext:^(id x) {</w:t>
      </w:r>
    </w:p>
    <w:p w14:paraId="5CC52AA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调用时刻：当信号发出新值，就会调用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302663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第二个订阅者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5E1931F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79F8C1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ECEAF7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2A2D4E6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"1"];</w:t>
      </w:r>
    </w:p>
    <w:p w14:paraId="69E2929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341DC28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RACReplaySubject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4BDA16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创建信号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[RACSubject subject]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，跟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RACSiganl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不一样，创建信号时没有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29E66BE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可以先订阅信号，也可以先发送信号。</w:t>
      </w:r>
    </w:p>
    <w:p w14:paraId="07C725D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2.1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- (RACDisposable *)subscribeNext:(void (^)(id x))nextBlock</w:t>
      </w:r>
    </w:p>
    <w:p w14:paraId="7E043CB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2.2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发送信号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sendNext:(id)value</w:t>
      </w:r>
    </w:p>
    <w:p w14:paraId="03992EF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26AC6DE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RACReplaySubject: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底层实现和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不一样。</w:t>
      </w:r>
    </w:p>
    <w:p w14:paraId="400160DB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调用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sendNext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发送信号，把值保存起来，然后遍历刚刚保存的所有订阅者，一个一个调用订阅者的</w:t>
      </w:r>
      <w:r w:rsidRPr="00574D84">
        <w:rPr>
          <w:rFonts w:ascii="Menlo" w:hAnsi="Menlo" w:cs="Menlo"/>
          <w:color w:val="FF0000"/>
          <w:kern w:val="0"/>
          <w:sz w:val="21"/>
          <w:szCs w:val="21"/>
        </w:rPr>
        <w:t>nextBlock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FED89E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订阅信号，遍历保存的所有值，一个一个调用订阅者的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</w:p>
    <w:p w14:paraId="26D01C5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18DB082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如果想当一个信号被订阅，就重复播放之前所有值，需要先发送信号，在订阅信号。</w:t>
      </w:r>
    </w:p>
    <w:p w14:paraId="25D4608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也就是先保存值，在订阅值。</w:t>
      </w:r>
    </w:p>
    <w:p w14:paraId="5F8853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BFBB04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51A7821E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RACReplaySubject *replaySubject = [RACReplaySubject subject];</w:t>
      </w:r>
    </w:p>
    <w:p w14:paraId="2237945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9418B9E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7295FBF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EF0558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[replaySubject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50ED0D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46DF6F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09A7F9B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subscribeNext:^(id x) {</w:t>
      </w:r>
    </w:p>
    <w:p w14:paraId="0C23736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70E869D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第一个订阅者接收到的数据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134F133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BA1318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1F6986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C41B1B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[replaySubject subscribeNext:^(id x) {</w:t>
      </w:r>
    </w:p>
    <w:p w14:paraId="7F4C5EF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FE4630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第二个订阅者接收到的数据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%@",x);</w:t>
      </w:r>
    </w:p>
    <w:p w14:paraId="67B7E50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4D9FD16" w14:textId="77777777" w:rsidR="007E4238" w:rsidRPr="007E4238" w:rsidRDefault="007E4238" w:rsidP="007E4238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替换代理</w:t>
      </w:r>
    </w:p>
    <w:p w14:paraId="09CEE9A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需求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61E7133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给当前控制器添加一个按钮，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modal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到另一个控制器界面</w:t>
      </w:r>
    </w:p>
    <w:p w14:paraId="78D8495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另一个控制器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view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中有个按钮，点击按钮，通知当前控制器</w:t>
      </w:r>
    </w:p>
    <w:p w14:paraId="1C82893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56D5D69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步骤一：在第二个控制器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.h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，添加一个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RACSubject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代替代理。</w:t>
      </w:r>
    </w:p>
    <w:p w14:paraId="64957A9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@interface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TwoViewController :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UIViewController</w:t>
      </w:r>
    </w:p>
    <w:p w14:paraId="558D3E6F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6A1160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@property (nonatomic, strong) RACSubject *delegateSignal;</w:t>
      </w:r>
    </w:p>
    <w:p w14:paraId="0CD694A9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F11DEE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0BA01C2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864E9C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步骤二：监听第二个控制器按钮点击</w:t>
      </w:r>
    </w:p>
    <w:p w14:paraId="7269101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@implementation TwoViewController</w:t>
      </w:r>
    </w:p>
    <w:p w14:paraId="439B474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- (IBAction)notice:(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id)sender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{</w:t>
      </w:r>
    </w:p>
    <w:p w14:paraId="370A51A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通知第一个控制器，告诉它，按钮被点了</w:t>
      </w:r>
    </w:p>
    <w:p w14:paraId="21EA3102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066D0F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通知代理</w:t>
      </w:r>
    </w:p>
    <w:p w14:paraId="736ACF1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判断代理信号是否有值</w:t>
      </w:r>
    </w:p>
    <w:p w14:paraId="6397BD3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if 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self.delegateSignal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>) {</w:t>
      </w:r>
    </w:p>
    <w:p w14:paraId="4F4387D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有值，才需要通知</w:t>
      </w:r>
    </w:p>
    <w:p w14:paraId="6CBEB278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[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self.delegateSignal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sendNext:nil];</w:t>
      </w:r>
    </w:p>
    <w:p w14:paraId="6AD1995B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</w:t>
      </w:r>
    </w:p>
    <w:p w14:paraId="05F52A54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}</w:t>
      </w:r>
    </w:p>
    <w:p w14:paraId="29658C25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37BE20B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F8D116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步骤三：在第一个控制器中，监听跳转按钮，给第二个控制器的代理信号赋值，并且监听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4B7A07F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@implementation OneViewController </w:t>
      </w:r>
    </w:p>
    <w:p w14:paraId="789D9CF6" w14:textId="5E2C02C9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- (IBAction)btnClick:(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id)sender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{</w:t>
      </w:r>
    </w:p>
    <w:p w14:paraId="519B945C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创建第二个控制器</w:t>
      </w:r>
    </w:p>
    <w:p w14:paraId="4310CAA2" w14:textId="70FABCDB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TwoViewController *twoVc = [[TwoViewController alloc] init];</w:t>
      </w:r>
    </w:p>
    <w:p w14:paraId="763A828A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设置代理信号</w:t>
      </w:r>
    </w:p>
    <w:p w14:paraId="76C40310" w14:textId="45EB5A79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twoVc.delegateSignal = [RACSubject subject];</w:t>
      </w:r>
    </w:p>
    <w:p w14:paraId="58B670A7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订阅代理信号</w:t>
      </w:r>
    </w:p>
    <w:p w14:paraId="7E0828CB" w14:textId="5973C225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[twoVc.delegateSignal subscribeNext:^(id x) {</w:t>
      </w:r>
    </w:p>
    <w:p w14:paraId="1A11EF01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点击了通知按钮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23010C0" w14:textId="7FB8671B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8FF93DA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15ADC">
        <w:rPr>
          <w:rFonts w:ascii="Menlo" w:hAnsi="Menlo" w:cs="Menlo"/>
          <w:color w:val="0070C0"/>
          <w:kern w:val="0"/>
          <w:sz w:val="18"/>
          <w:szCs w:val="18"/>
        </w:rPr>
        <w:t>跳转到第二个控制器</w:t>
      </w:r>
    </w:p>
    <w:p w14:paraId="0D8ED884" w14:textId="4528B66D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   [self </w:t>
      </w:r>
      <w:proofErr w:type="gramStart"/>
      <w:r w:rsidRPr="00315ADC">
        <w:rPr>
          <w:rFonts w:ascii="Menlo" w:hAnsi="Menlo" w:cs="Menlo"/>
          <w:color w:val="0070C0"/>
          <w:kern w:val="0"/>
          <w:sz w:val="18"/>
          <w:szCs w:val="18"/>
        </w:rPr>
        <w:t>presentViewController:twoVc</w:t>
      </w:r>
      <w:proofErr w:type="gramEnd"/>
      <w:r w:rsidRPr="00315ADC">
        <w:rPr>
          <w:rFonts w:ascii="Menlo" w:hAnsi="Menlo" w:cs="Menlo"/>
          <w:color w:val="0070C0"/>
          <w:kern w:val="0"/>
          <w:sz w:val="18"/>
          <w:szCs w:val="18"/>
        </w:rPr>
        <w:t xml:space="preserve"> animated:YES completion:nil]</w:t>
      </w:r>
      <w:r w:rsidR="00315ADC" w:rsidRPr="00315ADC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3C1503B0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}</w:t>
      </w:r>
    </w:p>
    <w:p w14:paraId="0D3B5893" w14:textId="77777777" w:rsidR="007E4238" w:rsidRPr="00315AD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21"/>
          <w:szCs w:val="21"/>
        </w:rPr>
      </w:pPr>
      <w:r w:rsidRPr="00315ADC">
        <w:rPr>
          <w:rFonts w:ascii="Menlo" w:hAnsi="Menlo" w:cs="Menlo"/>
          <w:color w:val="0070C0"/>
          <w:kern w:val="0"/>
          <w:sz w:val="18"/>
          <w:szCs w:val="18"/>
        </w:rPr>
        <w:t>@end</w:t>
      </w:r>
    </w:p>
    <w:p w14:paraId="38C1A684" w14:textId="23D0ECF9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4.5</w:t>
      </w:r>
      <w:r w:rsidR="00315ADC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="007E4238"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RACTuple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元组类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类似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NSArray,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用来包装值</w:t>
      </w:r>
      <w:r w:rsidR="00BB0594">
        <w:rPr>
          <w:rFonts w:ascii="Helvetica Neue" w:hAnsi="Helvetica Neue" w:cs="Helvetica Neue"/>
          <w:color w:val="232323"/>
          <w:kern w:val="0"/>
          <w:sz w:val="21"/>
          <w:szCs w:val="21"/>
        </w:rPr>
        <w:t>.(</w:t>
      </w:r>
      <w:r w:rsidR="00BB059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好比数据库表里的各列对应不同的属性，那么它的每一行对应一个元组</w:t>
      </w:r>
      <w:r w:rsidR="00BB0594">
        <w:rPr>
          <w:rFonts w:ascii="Helvetica Neue" w:hAnsi="Helvetica Neue" w:cs="Helvetica Neue"/>
          <w:color w:val="232323"/>
          <w:kern w:val="0"/>
          <w:sz w:val="21"/>
          <w:szCs w:val="21"/>
        </w:rPr>
        <w:t>)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81DE8BF" w14:textId="5AAE3E83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4.6</w:t>
      </w:r>
      <w:r w:rsidR="00315ADC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="007E4238" w:rsidRPr="00315ADC">
        <w:rPr>
          <w:rFonts w:ascii="Menlo" w:hAnsi="Menlo" w:cs="Menlo"/>
          <w:b/>
          <w:color w:val="FF0000"/>
          <w:kern w:val="0"/>
          <w:sz w:val="21"/>
          <w:szCs w:val="21"/>
        </w:rPr>
        <w:t>RACSequence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中的集合类，用于代替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NSArray,NSDictionary,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可以使用它来快速遍历数组和字典。</w:t>
      </w:r>
    </w:p>
    <w:p w14:paraId="2E76DC9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：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1.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字典转模型</w:t>
      </w:r>
    </w:p>
    <w:p w14:paraId="20F8D08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RACSequence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和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RACTuple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</w:p>
    <w:p w14:paraId="04650F82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遍历数组</w:t>
      </w:r>
    </w:p>
    <w:p w14:paraId="3410ABB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NSArray *numbers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@[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@1,@2,@3,@4];</w:t>
      </w:r>
    </w:p>
    <w:p w14:paraId="7E9976BB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6CD48D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这里其实是三步</w:t>
      </w:r>
    </w:p>
    <w:p w14:paraId="4A22FF5C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第一步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把数组转换成集合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RACSequence numbers.rac_sequence</w:t>
      </w:r>
    </w:p>
    <w:p w14:paraId="3BAB59F8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第二步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把集合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RACSequence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转换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RACSignal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信号类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,numbers.rac_sequence.signal</w:t>
      </w:r>
    </w:p>
    <w:p w14:paraId="37A74800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第三步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 xml:space="preserve">: </w:t>
      </w:r>
      <w:r w:rsidRPr="004C095C">
        <w:rPr>
          <w:rFonts w:ascii="Menlo" w:hAnsi="Menlo" w:cs="Menlo"/>
          <w:color w:val="FF0000"/>
          <w:kern w:val="0"/>
          <w:sz w:val="18"/>
          <w:szCs w:val="18"/>
        </w:rPr>
        <w:t>订阅信号，激活信号，会自动把集合中的所有值，遍历出来。</w:t>
      </w:r>
    </w:p>
    <w:p w14:paraId="4009583D" w14:textId="3C17BDBB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[numbers.rac_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418AE271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FC3BD68" w14:textId="2F4DEC16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34644A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9C59178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遍历字典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遍历出来的键值对会包装成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RACTuple(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元组对象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)</w:t>
      </w:r>
    </w:p>
    <w:p w14:paraId="7B6A5C4A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NSDictionary *dict = @{@"name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":@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"xmg",@"age":@18};</w:t>
      </w:r>
    </w:p>
    <w:p w14:paraId="18915EC2" w14:textId="1FB43D40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[dict.rac_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subscribeNext:^(RACTuple *x) {</w:t>
      </w:r>
    </w:p>
    <w:p w14:paraId="1BECE86F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解包元组，会把元组的值，按顺序给参数里面的变量赋值</w:t>
      </w:r>
    </w:p>
    <w:p w14:paraId="3D2B8297" w14:textId="609E8316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RACTupleUnpack(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NSString *key,NSString *value) = x;</w:t>
      </w:r>
    </w:p>
    <w:p w14:paraId="493DBDD6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015732">
        <w:rPr>
          <w:rFonts w:ascii="Menlo" w:hAnsi="Menlo" w:cs="Menlo"/>
          <w:color w:val="0070C0"/>
          <w:kern w:val="0"/>
          <w:sz w:val="18"/>
          <w:szCs w:val="18"/>
        </w:rPr>
        <w:t>相当于以下写法</w:t>
      </w:r>
    </w:p>
    <w:p w14:paraId="60A8928E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//        NSString *key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x[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0];</w:t>
      </w:r>
    </w:p>
    <w:p w14:paraId="52A10BD0" w14:textId="4279B08E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//        NSString *value =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x[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FE6D860" w14:textId="2CDC6FA8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015732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015732">
        <w:rPr>
          <w:rFonts w:ascii="Menlo" w:hAnsi="Menlo" w:cs="Menlo"/>
          <w:color w:val="0070C0"/>
          <w:kern w:val="0"/>
          <w:sz w:val="18"/>
          <w:szCs w:val="18"/>
        </w:rPr>
        <w:t>@"%@ %@",key,value);</w:t>
      </w:r>
    </w:p>
    <w:p w14:paraId="5607E079" w14:textId="77777777" w:rsidR="007E4238" w:rsidRPr="00015732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01573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A79FB9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4B51B7C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// 3.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字典转模型</w:t>
      </w:r>
    </w:p>
    <w:p w14:paraId="32EC18CC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3.1 OC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写法</w:t>
      </w:r>
    </w:p>
    <w:p w14:paraId="26801F2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1C37FB3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ADB4AA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64F8BA5E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512957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NSMutableArray *items = [NSMutableArray array];</w:t>
      </w:r>
    </w:p>
    <w:p w14:paraId="24FCF6F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79AF11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for (NSDictionary *dict in dictArr) {</w:t>
      </w:r>
    </w:p>
    <w:p w14:paraId="2E1FE243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FlagItem *item = [FlagItem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flagWithDict:dict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837F531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[items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addObject:item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35C60BE7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</w:t>
      </w:r>
    </w:p>
    <w:p w14:paraId="09C3721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9FD8A2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3.2 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写法</w:t>
      </w:r>
    </w:p>
    <w:p w14:paraId="7EAA5FF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6930B0D1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BFC285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63A4EA2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8B78B6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NSMutableArray *flags = [NSMutableArray array];</w:t>
      </w:r>
    </w:p>
    <w:p w14:paraId="446B887E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C602BB4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_flags = flags;</w:t>
      </w:r>
    </w:p>
    <w:p w14:paraId="407981B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073187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rac_sequence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注意点：调用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subscribeNext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，并不会马上执行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nextBlock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，而是会等一会。</w:t>
      </w:r>
    </w:p>
    <w:p w14:paraId="2A7F2B4F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[dictArr.rac_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sequence.signal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6FF713A7" w14:textId="39927514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运用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遍历字典，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x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：字典</w:t>
      </w:r>
    </w:p>
    <w:p w14:paraId="17BA05DF" w14:textId="42A2420E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FlagItem *item = [FlagItem flagWithDict:x];</w:t>
      </w:r>
    </w:p>
    <w:p w14:paraId="05D6D74B" w14:textId="65CCD8FE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[flags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addObject:item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A12DED5" w14:textId="7EAD742B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A5B05F5" w14:textId="5F4E850A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@"%@",  NSStringFromCGRect([UIScreen mainScreen].bounds));</w:t>
      </w:r>
    </w:p>
    <w:p w14:paraId="2100546F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3.3 RAC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高级写法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24B3E44B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NSString *filePath = [[NSBundle mainBundle]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pathForResource:@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"flags.plist" ofType:nil];</w:t>
      </w:r>
    </w:p>
    <w:p w14:paraId="2449CD0A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E4BD08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*dictArr = [NSArray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arrayWithContentsOfFile:filePath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7D8B80FD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map: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映射的意思，目的：把原始值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value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映射成一个新值</w:t>
      </w:r>
    </w:p>
    <w:p w14:paraId="6BE061B8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array: 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把集合转换成数组</w:t>
      </w:r>
    </w:p>
    <w:p w14:paraId="1A11BAC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2C3034">
        <w:rPr>
          <w:rFonts w:ascii="Menlo" w:hAnsi="Menlo" w:cs="Menlo"/>
          <w:color w:val="FF0000"/>
          <w:kern w:val="0"/>
          <w:sz w:val="18"/>
          <w:szCs w:val="18"/>
        </w:rPr>
        <w:t>底层实现：当信号被订阅，会遍历集合中的原始值，映射成新值，并且保存到新的数组里</w:t>
      </w:r>
      <w:r w:rsidRPr="004C095C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3536D2D6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NSArray *flags = [[dictArr.rac_sequence </w:t>
      </w:r>
      <w:proofErr w:type="gramStart"/>
      <w:r w:rsidRPr="004C095C">
        <w:rPr>
          <w:rFonts w:ascii="Menlo" w:hAnsi="Menlo" w:cs="Menlo"/>
          <w:color w:val="0070C0"/>
          <w:kern w:val="0"/>
          <w:sz w:val="18"/>
          <w:szCs w:val="18"/>
        </w:rPr>
        <w:t>map:^</w:t>
      </w:r>
      <w:proofErr w:type="gramEnd"/>
      <w:r w:rsidRPr="004C095C">
        <w:rPr>
          <w:rFonts w:ascii="Menlo" w:hAnsi="Menlo" w:cs="Menlo"/>
          <w:color w:val="0070C0"/>
          <w:kern w:val="0"/>
          <w:sz w:val="18"/>
          <w:szCs w:val="18"/>
        </w:rPr>
        <w:t>id(id value) {</w:t>
      </w:r>
    </w:p>
    <w:p w14:paraId="13432939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911C25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    return [FlagItem flagWithDict:value];</w:t>
      </w:r>
    </w:p>
    <w:p w14:paraId="63F15FE7" w14:textId="77777777" w:rsidR="007E4238" w:rsidRPr="004C095C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F8FE0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4C095C">
        <w:rPr>
          <w:rFonts w:ascii="Menlo" w:hAnsi="Menlo" w:cs="Menlo"/>
          <w:color w:val="0070C0"/>
          <w:kern w:val="0"/>
          <w:sz w:val="18"/>
          <w:szCs w:val="18"/>
        </w:rPr>
        <w:t xml:space="preserve">    }] array];</w:t>
      </w:r>
    </w:p>
    <w:p w14:paraId="14373076" w14:textId="103F3D30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4.7</w:t>
      </w:r>
      <w:r w:rsidR="002C303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7E4238" w:rsidRPr="002C3034">
        <w:rPr>
          <w:rFonts w:ascii="Menlo" w:hAnsi="Menlo" w:cs="Menlo"/>
          <w:b/>
          <w:color w:val="FF0000"/>
          <w:kern w:val="0"/>
          <w:sz w:val="21"/>
          <w:szCs w:val="21"/>
        </w:rPr>
        <w:t>RACCommand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中用于处理事件的类，可以把事件如何处理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,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事件中的数据如何传递，包装到这个类中，他可以很方便的监控事件的执行过程。</w:t>
      </w:r>
    </w:p>
    <w:p w14:paraId="244ADC63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使用场景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Pr="002C3034">
        <w:rPr>
          <w:rFonts w:ascii="Helvetica Neue" w:hAnsi="Helvetica Neue" w:cs="Helvetica Neue"/>
          <w:color w:val="FF0000"/>
          <w:kern w:val="0"/>
          <w:sz w:val="21"/>
          <w:szCs w:val="21"/>
        </w:rPr>
        <w:t>监听按钮点击，网络请求</w:t>
      </w:r>
    </w:p>
    <w:p w14:paraId="66F57A4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</w:p>
    <w:p w14:paraId="72621950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一、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3872127E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lastRenderedPageBreak/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创建命令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initWithSignalBlock:(RACSignal * (^)(id input))signalBlock</w:t>
      </w:r>
    </w:p>
    <w:p w14:paraId="0B3C2C2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在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中，创建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RACSignal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，并且作为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的返回值</w:t>
      </w:r>
    </w:p>
    <w:p w14:paraId="1E7615AE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执行命令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- (RACSignal *)execute:(id)input</w:t>
      </w:r>
    </w:p>
    <w:p w14:paraId="332A7B52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FC9BAB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二、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使用注意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90D456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1.signalBlock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必须要返回一个信号，不能传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nil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.</w:t>
      </w:r>
    </w:p>
    <w:p w14:paraId="0D2CD73E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如果不想要传递信号，直接创建空的信号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[RACSignal empty];</w:t>
      </w:r>
    </w:p>
    <w:p w14:paraId="0C4A1003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   // 3.RACCommand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中信号如果数据传递完，必须调用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[subscriber sendCompleted]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，这时命令才会执行完毕，否则永远处于执行中。</w:t>
      </w:r>
    </w:p>
    <w:p w14:paraId="1054F632" w14:textId="77777777" w:rsidR="007E4238" w:rsidRPr="002C3034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2C3034">
        <w:rPr>
          <w:rFonts w:ascii="Menlo" w:hAnsi="Menlo" w:cs="Menlo"/>
          <w:color w:val="FF0000"/>
          <w:kern w:val="0"/>
          <w:sz w:val="21"/>
          <w:szCs w:val="21"/>
        </w:rPr>
        <w:t xml:space="preserve">    // 4.RACCommand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需要被强引用，否则接收不到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中的信号，因此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RACCommand</w:t>
      </w:r>
      <w:r w:rsidRPr="002C3034">
        <w:rPr>
          <w:rFonts w:ascii="Menlo" w:hAnsi="Menlo" w:cs="Menlo"/>
          <w:color w:val="FF0000"/>
          <w:kern w:val="0"/>
          <w:sz w:val="21"/>
          <w:szCs w:val="21"/>
        </w:rPr>
        <w:t>中的信号是延迟发送的。</w:t>
      </w:r>
    </w:p>
    <w:p w14:paraId="26758AF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662204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三、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设计思想：内部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为什么要返回一个信号，这个信号有什么用。</w:t>
      </w:r>
    </w:p>
    <w:p w14:paraId="7D7CC36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开发中，通常会把网络请求封装到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，直接执行某个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就能发送请求。</w:t>
      </w:r>
    </w:p>
    <w:p w14:paraId="3661BD3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当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内部请求到数据的时候，需要把请求的数据传递给外界，这时候就需要通过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返回的信号传递了。</w:t>
      </w:r>
    </w:p>
    <w:p w14:paraId="5EA566DC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A67EB61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四、如何拿到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中返回信号发出的数据。</w:t>
      </w:r>
    </w:p>
    <w:p w14:paraId="4FBD997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有个执行信号源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executionSignals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，这个是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 of signals(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信号的信号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意思是信号发出的数据是信号，不是普通的类型。</w:t>
      </w:r>
    </w:p>
    <w:p w14:paraId="37B5510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executionSignals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就能拿到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RACCommand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中返回的信号，然后订阅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signalBlock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返回的信号，就能获取发出的值。</w:t>
      </w:r>
    </w:p>
    <w:p w14:paraId="41F281D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F6BD81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五、监听当前命令是否正在执行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executing</w:t>
      </w:r>
    </w:p>
    <w:p w14:paraId="374DD30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9528BBF" w14:textId="26BD5169" w:rsidR="00CA1D8F" w:rsidRDefault="007E4238" w:rsidP="00CA1D8F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819090"/>
          <w:kern w:val="0"/>
          <w:sz w:val="21"/>
          <w:szCs w:val="21"/>
        </w:rPr>
      </w:pP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六、使用场景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监听按钮点击，网络请求</w:t>
      </w:r>
    </w:p>
    <w:p w14:paraId="329F5CF1" w14:textId="77777777" w:rsidR="00CA1D8F" w:rsidRPr="007E4238" w:rsidRDefault="00CA1D8F" w:rsidP="00CA1D8F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00682C9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创建命令</w:t>
      </w:r>
    </w:p>
    <w:p w14:paraId="0BFC80AC" w14:textId="6D74BDB9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RACCommand *command = [[RACCommand alloc]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initWithSignalBlock:^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RACSignal *(id input) {</w:t>
      </w:r>
    </w:p>
    <w:p w14:paraId="70E0FB0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执行命令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20A623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367377D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创建空信号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必须返回信号</w:t>
      </w:r>
    </w:p>
    <w:p w14:paraId="09C8B04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       return [RACSignal empty];</w:t>
      </w:r>
    </w:p>
    <w:p w14:paraId="731E38B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97226B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// 2.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创建信号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用来传递数据</w:t>
      </w:r>
    </w:p>
    <w:p w14:paraId="5B44CFF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return [RACSignal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79EA1BA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532C97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[subscriber sendNext:@"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请求数据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"];</w:t>
      </w:r>
    </w:p>
    <w:p w14:paraId="28682D0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F93577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注意：数据传递完，最好调用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sendCompleted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，这时命令才执行完毕。</w:t>
      </w:r>
    </w:p>
    <w:p w14:paraId="128FD48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[subscriber sendCompleted];</w:t>
      </w:r>
    </w:p>
    <w:p w14:paraId="32D9773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BBF64F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return nil;</w:t>
      </w:r>
    </w:p>
    <w:p w14:paraId="5890B4A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426FB74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2D7BAC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925017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BB518C7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强引用命令，不要被销毁，否则接收不到数据</w:t>
      </w:r>
    </w:p>
    <w:p w14:paraId="50124592" w14:textId="0C7F344C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_conmmand = command;</w:t>
      </w:r>
    </w:p>
    <w:p w14:paraId="6803C05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2F69C5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订阅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RACCommand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中的信号</w:t>
      </w:r>
    </w:p>
    <w:p w14:paraId="79D80A5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[</w:t>
      </w:r>
      <w:proofErr w:type="gramStart"/>
      <w:r w:rsidRPr="00CA1D8F">
        <w:rPr>
          <w:rFonts w:ascii="Menlo" w:hAnsi="Menlo" w:cs="Menlo"/>
          <w:color w:val="FF0000"/>
          <w:kern w:val="0"/>
          <w:sz w:val="18"/>
          <w:szCs w:val="18"/>
        </w:rPr>
        <w:t>command.executionSignals</w:t>
      </w:r>
      <w:proofErr w:type="gramEnd"/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subscribeNext:^(id x) {</w:t>
      </w:r>
    </w:p>
    <w:p w14:paraId="7012BFD7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1A56998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[x subscribeNext:^(id x) {</w:t>
      </w:r>
    </w:p>
    <w:p w14:paraId="074BFA8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08D7C36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    NSLog(@"%@</w:t>
      </w:r>
      <w:proofErr w:type="gramStart"/>
      <w:r w:rsidRPr="00CA1D8F">
        <w:rPr>
          <w:rFonts w:ascii="Menlo" w:hAnsi="Menlo" w:cs="Menlo"/>
          <w:color w:val="FF0000"/>
          <w:kern w:val="0"/>
          <w:sz w:val="18"/>
          <w:szCs w:val="18"/>
        </w:rPr>
        <w:t>",x</w:t>
      </w:r>
      <w:proofErr w:type="gramEnd"/>
      <w:r w:rsidRPr="00CA1D8F">
        <w:rPr>
          <w:rFonts w:ascii="Menlo" w:hAnsi="Menlo" w:cs="Menlo"/>
          <w:color w:val="FF0000"/>
          <w:kern w:val="0"/>
          <w:sz w:val="18"/>
          <w:szCs w:val="18"/>
        </w:rPr>
        <w:t>);</w:t>
      </w:r>
    </w:p>
    <w:p w14:paraId="586FE12B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    }];</w:t>
      </w:r>
    </w:p>
    <w:p w14:paraId="571E028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355452C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FF0000"/>
          <w:kern w:val="0"/>
          <w:sz w:val="18"/>
          <w:szCs w:val="18"/>
        </w:rPr>
        <w:t xml:space="preserve">    }]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7EF7A22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7D14D5E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// RAC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高级用法</w:t>
      </w:r>
    </w:p>
    <w:p w14:paraId="235E3AF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switchToLatest: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用于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signal of signals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，获取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signal of signals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发出的最新信号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也就是可以直接拿到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RACCommand</w:t>
      </w:r>
      <w:r w:rsidRPr="00CA1D8F">
        <w:rPr>
          <w:rFonts w:ascii="Menlo" w:hAnsi="Menlo" w:cs="Menlo"/>
          <w:color w:val="FF0000"/>
          <w:kern w:val="0"/>
          <w:sz w:val="18"/>
          <w:szCs w:val="18"/>
        </w:rPr>
        <w:t>中的信号</w:t>
      </w:r>
    </w:p>
    <w:p w14:paraId="7108AC95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command.executionSignals.switchToLatest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74D1B953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CBFA64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F59E441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69666E2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F5BAB4" w14:textId="1D270503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// 4.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监听命令是否执行完毕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默认会来一次</w:t>
      </w:r>
      <w:r w:rsidR="00F23316">
        <w:rPr>
          <w:rFonts w:ascii="Menlo" w:hAnsi="Menlo" w:cs="Menlo" w:hint="eastAsia"/>
          <w:color w:val="0070C0"/>
          <w:kern w:val="0"/>
          <w:sz w:val="18"/>
          <w:szCs w:val="18"/>
        </w:rPr>
        <w:t>(</w:t>
      </w:r>
      <w:r w:rsidR="00780F7F">
        <w:rPr>
          <w:rFonts w:ascii="Menlo" w:hAnsi="Menlo" w:cs="Menlo" w:hint="eastAsia"/>
          <w:color w:val="0070C0"/>
          <w:kern w:val="0"/>
          <w:sz w:val="18"/>
          <w:szCs w:val="18"/>
        </w:rPr>
        <w:t>会先检测到之前的状态是执行完成</w:t>
      </w:r>
      <w:r w:rsidR="00F23316">
        <w:rPr>
          <w:rFonts w:ascii="Menlo" w:hAnsi="Menlo" w:cs="Menlo" w:hint="eastAsia"/>
          <w:color w:val="0070C0"/>
          <w:kern w:val="0"/>
          <w:sz w:val="18"/>
          <w:szCs w:val="18"/>
        </w:rPr>
        <w:t>)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，可以直接跳过，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skip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表示跳过第一次信号。</w:t>
      </w:r>
    </w:p>
    <w:p w14:paraId="7808539E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[[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command.executing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skip:1] subscribeNext:^(id x) {</w:t>
      </w:r>
    </w:p>
    <w:p w14:paraId="727CD87F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A8A62F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if ([x boolValue] == YES) {</w:t>
      </w:r>
    </w:p>
    <w:p w14:paraId="6A038E0C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正在执行</w:t>
      </w:r>
    </w:p>
    <w:p w14:paraId="256D46E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正在执行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C464FB4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6C9E4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}else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42010D9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执行完成</w:t>
      </w:r>
    </w:p>
    <w:p w14:paraId="3D73471A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执行完成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A7B83D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    }</w:t>
      </w:r>
    </w:p>
    <w:p w14:paraId="3F7DAF50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3BB7298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9280596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  // 5.</w:t>
      </w:r>
      <w:r w:rsidRPr="00CA1D8F">
        <w:rPr>
          <w:rFonts w:ascii="Menlo" w:hAnsi="Menlo" w:cs="Menlo"/>
          <w:color w:val="0070C0"/>
          <w:kern w:val="0"/>
          <w:sz w:val="18"/>
          <w:szCs w:val="18"/>
        </w:rPr>
        <w:t>执行命令</w:t>
      </w:r>
    </w:p>
    <w:p w14:paraId="6F6B398F" w14:textId="77777777" w:rsidR="007E4238" w:rsidRPr="00CA1D8F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A1D8F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[</w:t>
      </w:r>
      <w:proofErr w:type="gramStart"/>
      <w:r w:rsidRPr="00CA1D8F">
        <w:rPr>
          <w:rFonts w:ascii="Menlo" w:hAnsi="Menlo" w:cs="Menlo"/>
          <w:color w:val="0070C0"/>
          <w:kern w:val="0"/>
          <w:sz w:val="18"/>
          <w:szCs w:val="18"/>
        </w:rPr>
        <w:t>self.conmmand</w:t>
      </w:r>
      <w:proofErr w:type="gramEnd"/>
      <w:r w:rsidRPr="00CA1D8F">
        <w:rPr>
          <w:rFonts w:ascii="Menlo" w:hAnsi="Menlo" w:cs="Menlo"/>
          <w:color w:val="0070C0"/>
          <w:kern w:val="0"/>
          <w:sz w:val="18"/>
          <w:szCs w:val="18"/>
        </w:rPr>
        <w:t xml:space="preserve"> execute:@1];</w:t>
      </w:r>
    </w:p>
    <w:p w14:paraId="7F8C1CA1" w14:textId="49DBCC9F" w:rsidR="007E4238" w:rsidRPr="007E4238" w:rsidRDefault="00447961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4.8</w:t>
      </w:r>
      <w:r w:rsidR="00780F7F" w:rsidRPr="00780F7F">
        <w:rPr>
          <w:rFonts w:ascii="Helvetica Neue" w:hAnsi="Helvetica Neue" w:cs="Helvetica Neue" w:hint="eastAsia"/>
          <w:b/>
          <w:color w:val="FF0000"/>
          <w:kern w:val="0"/>
          <w:sz w:val="21"/>
          <w:szCs w:val="21"/>
        </w:rPr>
        <w:t xml:space="preserve"> </w:t>
      </w:r>
      <w:r w:rsidR="007E4238" w:rsidRPr="00780F7F">
        <w:rPr>
          <w:rFonts w:ascii="Menlo" w:hAnsi="Menlo" w:cs="Menlo"/>
          <w:b/>
          <w:color w:val="FF0000"/>
          <w:kern w:val="0"/>
          <w:sz w:val="21"/>
          <w:szCs w:val="21"/>
        </w:rPr>
        <w:t>RACMulticastConnection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用于当一个信号，被多次订阅时，为了保证创建信号时，避免多次调用创建信号中的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block</w:t>
      </w:r>
      <w:r w:rsidR="007E4238"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，造成副作用，可以使用这个类处理。</w:t>
      </w:r>
    </w:p>
    <w:p w14:paraId="3D334C1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使用注意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:RACMulticastConnection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通过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的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-publish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或者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-muticast: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方法创建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3FAF514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>RACMulticastConnection</w:t>
      </w:r>
      <w:r w:rsidRPr="007E4238">
        <w:rPr>
          <w:rFonts w:ascii="Menlo" w:hAnsi="Menlo" w:cs="Menlo"/>
          <w:color w:val="536870"/>
          <w:kern w:val="0"/>
          <w:sz w:val="21"/>
          <w:szCs w:val="21"/>
        </w:rPr>
        <w:t>简单使用</w:t>
      </w:r>
      <w:r w:rsidRPr="007E4238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</w:p>
    <w:p w14:paraId="7D99019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使用步骤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1DEEB7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1.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创建信号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+ (RACSignal *)createSignal:(RACDisposable * (^)(id&lt;RACSubscriber&gt; subscriber))didSubscribe</w:t>
      </w:r>
    </w:p>
    <w:p w14:paraId="0FFC7746" w14:textId="77777777" w:rsidR="007E4238" w:rsidRPr="00484809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2.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创建连接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RACMulticastConnection *connect = [signal publish];</w:t>
      </w:r>
    </w:p>
    <w:p w14:paraId="637864B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3.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订阅信号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,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注意：订阅的不在是之前的信号，而是连接的信号。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[</w:t>
      </w:r>
      <w:proofErr w:type="gramStart"/>
      <w:r w:rsidRPr="00484809">
        <w:rPr>
          <w:rFonts w:ascii="Menlo" w:hAnsi="Menlo" w:cs="Menlo"/>
          <w:color w:val="FF0000"/>
          <w:kern w:val="0"/>
          <w:sz w:val="21"/>
          <w:szCs w:val="21"/>
        </w:rPr>
        <w:t>connect.signal</w:t>
      </w:r>
      <w:proofErr w:type="gramEnd"/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subscribeNext:nextBlock]</w:t>
      </w:r>
    </w:p>
    <w:p w14:paraId="1CBC815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4.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>连接</w:t>
      </w:r>
      <w:r w:rsidRPr="00484809">
        <w:rPr>
          <w:rFonts w:ascii="Menlo" w:hAnsi="Menlo" w:cs="Menlo"/>
          <w:color w:val="FF0000"/>
          <w:kern w:val="0"/>
          <w:sz w:val="21"/>
          <w:szCs w:val="21"/>
        </w:rPr>
        <w:t xml:space="preserve"> [connect connect]</w:t>
      </w:r>
    </w:p>
    <w:p w14:paraId="06BBD88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6F6E83AA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底层原理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:</w:t>
      </w:r>
    </w:p>
    <w:p w14:paraId="7DBDFBA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创建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connect.sourceSignal -&gt; RACSignal(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原始信号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  connect.signal -&gt; RACSubject</w:t>
      </w:r>
    </w:p>
    <w:p w14:paraId="7C6D23D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2.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connect.signal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，会调用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subscribeNext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，创建订阅者，而且把订阅者保存起来，不会执行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block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。</w:t>
      </w:r>
    </w:p>
    <w:p w14:paraId="0204E30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3.[connect connect]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内部会订阅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RACSignal(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原始信号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)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，并且订阅者是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</w:p>
    <w:p w14:paraId="108610A9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3.1.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订阅原始信号，就会调用原始信号中的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didSubscribe</w:t>
      </w:r>
    </w:p>
    <w:p w14:paraId="0239CEB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3.2 didSubscribe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，拿到订阅者调用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，其实是调用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</w:t>
      </w:r>
    </w:p>
    <w:p w14:paraId="7EBBBFC8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// 4.RACSubject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sendNext,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会遍历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所有订阅者发送信号。</w:t>
      </w:r>
    </w:p>
    <w:p w14:paraId="75EC934A" w14:textId="3EE9097D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4.1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因为刚刚第二步，都是在订阅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RACSubject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，因此会拿到第二步所有的订阅者，调用他们的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nextBlock</w:t>
      </w:r>
    </w:p>
    <w:p w14:paraId="0FDB6716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6F0E6B5D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需求：假设在一个信号中发送请求，每次订阅一次都会发送请求，这样就会导致多次请求。</w:t>
      </w:r>
    </w:p>
    <w:p w14:paraId="1739CDB7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 xml:space="preserve">// 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解决：使用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RACMulticastConnection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就能解决</w:t>
      </w:r>
      <w:r w:rsidRPr="007E4238">
        <w:rPr>
          <w:rFonts w:ascii="Menlo" w:hAnsi="Menlo" w:cs="Menlo"/>
          <w:color w:val="819090"/>
          <w:kern w:val="0"/>
          <w:sz w:val="21"/>
          <w:szCs w:val="21"/>
        </w:rPr>
        <w:t>.</w:t>
      </w:r>
    </w:p>
    <w:p w14:paraId="1F95B3EF" w14:textId="77777777" w:rsidR="007E4238" w:rsidRPr="007E4238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1"/>
          <w:szCs w:val="21"/>
        </w:rPr>
      </w:pPr>
    </w:p>
    <w:p w14:paraId="4D24921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E4238">
        <w:rPr>
          <w:rFonts w:ascii="Menlo" w:hAnsi="Menlo" w:cs="Menlo"/>
          <w:color w:val="536870"/>
          <w:kern w:val="0"/>
          <w:sz w:val="21"/>
          <w:szCs w:val="21"/>
        </w:rPr>
        <w:t xml:space="preserve">    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创建请求信号</w:t>
      </w:r>
    </w:p>
    <w:p w14:paraId="0F066EE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RACSignal *signal = [RACSignal </w:t>
      </w:r>
      <w:bookmarkStart w:id="2" w:name="OLE_LINK3"/>
      <w:bookmarkStart w:id="3" w:name="OLE_LINK4"/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createSignal</w:t>
      </w:r>
      <w:bookmarkEnd w:id="2"/>
      <w:bookmarkEnd w:id="3"/>
      <w:r w:rsidRPr="00C47AAD">
        <w:rPr>
          <w:rFonts w:ascii="Menlo" w:hAnsi="Menlo" w:cs="Menlo"/>
          <w:color w:val="0070C0"/>
          <w:kern w:val="0"/>
          <w:sz w:val="18"/>
          <w:szCs w:val="18"/>
        </w:rPr>
        <w:t>:^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4D8696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D4F9E8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282922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发送请求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62D3FE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0FA40A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7B8E896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63911C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66ABF8C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[signal subscribeNext:^(id x) {</w:t>
      </w:r>
    </w:p>
    <w:p w14:paraId="78436507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C87B175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接收数据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CAFAF5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AE694A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AE130F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</w:t>
      </w:r>
    </w:p>
    <w:p w14:paraId="7C20685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[signal subscribeNext:^(id x) {</w:t>
      </w:r>
    </w:p>
    <w:p w14:paraId="024EDD8C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695E98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接收数据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02D87B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DBC3885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48D1134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D143981" w14:textId="27B88689" w:rsidR="007E4238" w:rsidRDefault="007E4238" w:rsidP="00C47A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运行结果，会执行两遍发送请求，也就是每次订阅都会发送一次请求</w:t>
      </w:r>
    </w:p>
    <w:p w14:paraId="201D865E" w14:textId="77777777" w:rsidR="00C47AAD" w:rsidRPr="00C47AAD" w:rsidRDefault="00C47AAD" w:rsidP="00C47A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BEEF3E4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RACMulticastConnection: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解决重复请求问题</w:t>
      </w:r>
    </w:p>
    <w:p w14:paraId="390F262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1.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创建信号</w:t>
      </w:r>
    </w:p>
    <w:p w14:paraId="542F585A" w14:textId="52E6BD74" w:rsidR="007E4238" w:rsidRDefault="007E4238" w:rsidP="001A398A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 = [RACSignal 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101A100F" w14:textId="77777777" w:rsidR="001A398A" w:rsidRPr="00C47AAD" w:rsidRDefault="001A398A" w:rsidP="001A398A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75D6670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发送请求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60074E8F" w14:textId="0458B89E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135DBCF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0E26EA42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5F5A4FF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BC774E6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2.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创建连接</w:t>
      </w:r>
    </w:p>
    <w:p w14:paraId="6DDC601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RACMulticastConnection *connect = [signal publish];</w:t>
      </w:r>
    </w:p>
    <w:p w14:paraId="3A601A18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3D5D161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3.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订阅信号，</w:t>
      </w:r>
    </w:p>
    <w:p w14:paraId="0CCE34BB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注意：订阅信号，也不能激活信号，只是保存订阅者到数组，必须通过连接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当调用连接，就会一次性调用所有订阅者的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sendNext:</w:t>
      </w:r>
    </w:p>
    <w:p w14:paraId="1D77367D" w14:textId="68BBB69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connect.signal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1028A959" w14:textId="6B27963E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订阅者一信号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02F562AD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AD72D53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514F204" w14:textId="48D9EB60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[</w:t>
      </w:r>
      <w:proofErr w:type="gramStart"/>
      <w:r w:rsidRPr="00C47AAD">
        <w:rPr>
          <w:rFonts w:ascii="Menlo" w:hAnsi="Menlo" w:cs="Menlo"/>
          <w:color w:val="0070C0"/>
          <w:kern w:val="0"/>
          <w:sz w:val="18"/>
          <w:szCs w:val="18"/>
        </w:rPr>
        <w:t>connect.signal</w:t>
      </w:r>
      <w:proofErr w:type="gramEnd"/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1ED2C74F" w14:textId="23B3EEB9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订阅者二信号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1734F2D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5553DCE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230F2E9" w14:textId="77777777" w:rsidR="007E4238" w:rsidRPr="00C47AAD" w:rsidRDefault="007E4238" w:rsidP="007E4238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 xml:space="preserve">    // 4.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连接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C47AAD">
        <w:rPr>
          <w:rFonts w:ascii="Menlo" w:hAnsi="Menlo" w:cs="Menlo"/>
          <w:color w:val="0070C0"/>
          <w:kern w:val="0"/>
          <w:sz w:val="18"/>
          <w:szCs w:val="18"/>
        </w:rPr>
        <w:t>激活信号</w:t>
      </w:r>
    </w:p>
    <w:p w14:paraId="6263D398" w14:textId="165B54CF" w:rsidR="008A49C9" w:rsidRDefault="007E4238" w:rsidP="008D346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7AAD">
        <w:rPr>
          <w:rFonts w:ascii="Menlo" w:hAnsi="Menlo" w:cs="Menlo"/>
          <w:color w:val="0070C0"/>
          <w:kern w:val="0"/>
          <w:sz w:val="18"/>
          <w:szCs w:val="18"/>
        </w:rPr>
        <w:t>[connect connect];</w:t>
      </w:r>
    </w:p>
    <w:p w14:paraId="0884AD41" w14:textId="43E4B15C" w:rsidR="009E6D79" w:rsidRDefault="00112C82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/>
          <w:color w:val="232323"/>
          <w:kern w:val="0"/>
          <w:sz w:val="21"/>
          <w:szCs w:val="21"/>
        </w:rPr>
        <w:t>4</w:t>
      </w:r>
      <w:r w:rsidR="00447961">
        <w:rPr>
          <w:rFonts w:ascii="Helvetica Neue" w:hAnsi="Helvetica Neue" w:cs="Helvetica Neue"/>
          <w:color w:val="232323"/>
          <w:kern w:val="0"/>
          <w:sz w:val="21"/>
          <w:szCs w:val="21"/>
        </w:rPr>
        <w:t>.9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  <w:r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>: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 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信号调度器，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是一个线性执行队列，</w:t>
      </w:r>
      <w:r w:rsidR="005E57A7">
        <w:rPr>
          <w:rFonts w:ascii="Verdana" w:hAnsi="Verdana" w:cs="Verdana" w:hint="eastAsia"/>
          <w:color w:val="313131"/>
          <w:kern w:val="0"/>
          <w:sz w:val="21"/>
          <w:szCs w:val="21"/>
        </w:rPr>
        <w:t>rac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中的信号可以在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 xml:space="preserve"> RACScheduler </w:t>
      </w:r>
      <w:r w:rsidR="005E57A7" w:rsidRPr="005E57A7">
        <w:rPr>
          <w:rFonts w:ascii="Verdana" w:hAnsi="Verdana" w:cs="Verdana"/>
          <w:color w:val="313131"/>
          <w:kern w:val="0"/>
          <w:sz w:val="21"/>
          <w:szCs w:val="21"/>
        </w:rPr>
        <w:t>上执行任务、发送结果</w:t>
      </w:r>
      <w:r w:rsidR="005E57A7" w:rsidRPr="005E57A7">
        <w:rPr>
          <w:rFonts w:ascii="Verdana" w:hAnsi="Verdana" w:cs="Verdana" w:hint="eastAsia"/>
          <w:color w:val="313131"/>
          <w:kern w:val="0"/>
          <w:sz w:val="21"/>
          <w:szCs w:val="21"/>
        </w:rPr>
        <w:t>，</w:t>
      </w:r>
      <w:r w:rsidR="005E57A7" w:rsidRPr="009E6D79">
        <w:rPr>
          <w:rFonts w:ascii="Helvetica Neue" w:hAnsi="Helvetica Neue" w:cs="Helvetica Neue" w:hint="eastAsia"/>
          <w:color w:val="FF0000"/>
          <w:kern w:val="0"/>
          <w:sz w:val="21"/>
          <w:szCs w:val="21"/>
        </w:rPr>
        <w:t>底层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用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GCD</w:t>
      </w:r>
      <w:r w:rsidRPr="009E6D79">
        <w:rPr>
          <w:rFonts w:ascii="Helvetica Neue" w:hAnsi="Helvetica Neue" w:cs="Helvetica Neue"/>
          <w:color w:val="FF0000"/>
          <w:kern w:val="0"/>
          <w:sz w:val="21"/>
          <w:szCs w:val="21"/>
        </w:rPr>
        <w:t>封装的</w:t>
      </w:r>
      <w:r w:rsidRPr="00112C82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0ECEF421" w14:textId="77777777" w:rsidR="009E6D79" w:rsidRDefault="009E6D79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E5F9972" w14:textId="1BE74F60" w:rsidR="005E57A7" w:rsidRDefault="00447961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4.9</w:t>
      </w:r>
      <w:r w:rsidR="009E6D79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.1 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包含</w:t>
      </w:r>
      <w:r w:rsidR="00C566E0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6</w:t>
      </w:r>
      <w:r w:rsidR="005E57A7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个实例化方法：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都是用来生成一个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queue</w:t>
      </w:r>
      <w:r w:rsidR="00C566E0" w:rsidRPr="00C566E0">
        <w:rPr>
          <w:rFonts w:ascii="Helvetica Neue" w:hAnsi="Helvetica Neue" w:cs="Helvetica Neue"/>
          <w:color w:val="FF0000"/>
          <w:kern w:val="0"/>
          <w:sz w:val="21"/>
          <w:szCs w:val="21"/>
        </w:rPr>
        <w:t>的</w:t>
      </w:r>
    </w:p>
    <w:p w14:paraId="77BFF110" w14:textId="3D353619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ED64AA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//</w:t>
      </w:r>
      <w:r w:rsidR="00ED64AA" w:rsidRPr="00ED64AA">
        <w:rPr>
          <w:rFonts w:ascii="Verdana" w:hAnsi="Verdana" w:cs="Verdana"/>
          <w:color w:val="313131"/>
          <w:kern w:val="0"/>
          <w:sz w:val="18"/>
          <w:szCs w:val="18"/>
        </w:rPr>
        <w:t>是一个会立即执行传入的代码块的调度器</w:t>
      </w:r>
    </w:p>
    <w:p w14:paraId="2F05F9FC" w14:textId="1B93184E" w:rsidR="005E57A7" w:rsidRDefault="005E57A7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*)immediateScheduler</w:t>
      </w:r>
      <w:proofErr w:type="gramEnd"/>
      <w:r w:rsidR="00757C45"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6C932BFD" w14:textId="04140C41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lastRenderedPageBreak/>
        <w:t>//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immediateScheduler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底层实现就是生成了一个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RACImmediateScheduler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的单例。</w:t>
      </w:r>
    </w:p>
    <w:p w14:paraId="387A496E" w14:textId="0CB50804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 xml:space="preserve">RACImmediateScheduler 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是继承自</w:t>
      </w:r>
      <w:r w:rsidRPr="00C45759">
        <w:rPr>
          <w:rFonts w:ascii="Helvetica Neue" w:hAnsi="Helvetica Neue" w:cs="Helvetica Neue"/>
          <w:color w:val="232323"/>
          <w:kern w:val="0"/>
          <w:sz w:val="18"/>
          <w:szCs w:val="18"/>
        </w:rPr>
        <w:t>RACScheduler</w:t>
      </w:r>
    </w:p>
    <w:p w14:paraId="28EECF79" w14:textId="6DD50AB6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ED64AA">
        <w:rPr>
          <w:rFonts w:ascii="Verdana" w:hAnsi="Verdana" w:cs="Verdana"/>
          <w:color w:val="313131"/>
          <w:kern w:val="0"/>
          <w:sz w:val="18"/>
          <w:szCs w:val="18"/>
        </w:rPr>
        <w:t>获得主线程调度器</w:t>
      </w:r>
    </w:p>
    <w:p w14:paraId="6C9A2534" w14:textId="1B53C52C" w:rsidR="00757C45" w:rsidRPr="002408B4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*)mainThreadScheduler</w:t>
      </w:r>
      <w:proofErr w:type="gramEnd"/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40E98388" w14:textId="722FE1C9" w:rsidR="00757C45" w:rsidRPr="00ED64AA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ED64AA">
        <w:rPr>
          <w:rFonts w:ascii="Menlo" w:hAnsi="Menlo" w:cs="Menlo" w:hint="eastAsia"/>
          <w:color w:val="262626"/>
          <w:kern w:val="0"/>
          <w:sz w:val="18"/>
          <w:szCs w:val="18"/>
        </w:rPr>
        <w:t>获取当前线程调度器</w:t>
      </w:r>
    </w:p>
    <w:p w14:paraId="12B2B7C8" w14:textId="77777777" w:rsidR="00757C45" w:rsidRDefault="00757C45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+ (RACScheduler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</w:t>
      </w:r>
      <w:r w:rsidRPr="002408B4">
        <w:rPr>
          <w:rFonts w:ascii="Verdana" w:hAnsi="Verdana" w:cs="Verdana"/>
          <w:color w:val="0070C0"/>
          <w:kern w:val="0"/>
          <w:sz w:val="18"/>
          <w:szCs w:val="18"/>
        </w:rPr>
        <w:t>currentScheduler</w:t>
      </w:r>
      <w:proofErr w:type="gramEnd"/>
      <w:r w:rsidRPr="002408B4">
        <w:rPr>
          <w:rFonts w:ascii="Verdana" w:hAnsi="Verdana" w:cs="Verdana" w:hint="eastAsia"/>
          <w:color w:val="0070C0"/>
          <w:kern w:val="0"/>
          <w:sz w:val="18"/>
          <w:szCs w:val="18"/>
        </w:rPr>
        <w:t>;</w:t>
      </w:r>
    </w:p>
    <w:p w14:paraId="22FD9D97" w14:textId="77777777" w:rsidR="00C566E0" w:rsidRPr="002408B4" w:rsidRDefault="00C566E0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</w:p>
    <w:p w14:paraId="4AD201A6" w14:textId="16E4F87E" w:rsidR="00C566E0" w:rsidRPr="00ED64AA" w:rsidRDefault="00C566E0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18"/>
          <w:szCs w:val="18"/>
        </w:rPr>
      </w:pP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//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以下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3</w:t>
      </w:r>
      <w:r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个方法实质都是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是创建了一个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 xml:space="preserve"> Global Dispatch Queue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，对应的属于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Concurrent Dispatch Queue</w:t>
      </w:r>
      <w:r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2108E10E" w14:textId="38A4BD44" w:rsidR="00757C45" w:rsidRDefault="00757C45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+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(RACScheduler*)schedulerWithPriority:(RACSchedulerPriority)priority name:(NSString *)name</w:t>
      </w: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  <w:r w:rsidR="00C566E0" w:rsidRPr="00C566E0">
        <w:rPr>
          <w:rFonts w:ascii="Menlo" w:hAnsi="Menlo" w:cs="Menlo" w:hint="eastAsia"/>
          <w:kern w:val="0"/>
          <w:sz w:val="18"/>
          <w:szCs w:val="18"/>
        </w:rPr>
        <w:t>//</w:t>
      </w:r>
      <w:r w:rsidR="00C566E0" w:rsidRPr="00C566E0">
        <w:rPr>
          <w:rFonts w:ascii="Menlo" w:hAnsi="Menlo" w:cs="Menlo" w:hint="eastAsia"/>
          <w:kern w:val="0"/>
          <w:sz w:val="18"/>
          <w:szCs w:val="18"/>
        </w:rPr>
        <w:t>方法</w:t>
      </w:r>
      <w:r w:rsidR="00C566E0" w:rsidRPr="00C566E0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可</w:t>
      </w:r>
      <w:r w:rsidR="00C566E0"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以指定线程的优先级和名字</w:t>
      </w:r>
    </w:p>
    <w:p w14:paraId="142C520B" w14:textId="2721F687" w:rsidR="00C45759" w:rsidRPr="00C566E0" w:rsidRDefault="00C45759" w:rsidP="00C45759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5759">
        <w:rPr>
          <w:rFonts w:ascii="Menlo" w:hAnsi="Menlo" w:cs="Menlo"/>
          <w:color w:val="0070C0"/>
          <w:kern w:val="0"/>
          <w:sz w:val="18"/>
          <w:szCs w:val="18"/>
        </w:rPr>
        <w:t>+ (RACScheduler *)schedulerWithPriority:(RACSchedulerPriority)priority;</w:t>
      </w:r>
      <w:r w:rsidR="00C566E0" w:rsidRPr="00C566E0">
        <w:rPr>
          <w:rFonts w:ascii="Helvetica Neue" w:hAnsi="Helvetica Neue" w:cs="Helvetica Neue"/>
          <w:color w:val="232323"/>
          <w:kern w:val="0"/>
          <w:sz w:val="32"/>
          <w:szCs w:val="32"/>
        </w:rPr>
        <w:t xml:space="preserve"> </w:t>
      </w:r>
      <w:r w:rsidR="00C566E0" w:rsidRPr="00C566E0">
        <w:rPr>
          <w:rFonts w:ascii="Helvetica Neue" w:hAnsi="Helvetica Neue" w:cs="Helvetica Neue" w:hint="eastAsia"/>
          <w:kern w:val="0"/>
          <w:sz w:val="18"/>
          <w:szCs w:val="18"/>
        </w:rPr>
        <w:t>//</w:t>
      </w:r>
      <w:r w:rsidR="00C566E0" w:rsidRPr="00C566E0">
        <w:rPr>
          <w:rFonts w:ascii="Helvetica Neue" w:hAnsi="Helvetica Neue" w:cs="Helvetica Neue"/>
          <w:color w:val="232323"/>
          <w:kern w:val="0"/>
          <w:sz w:val="18"/>
          <w:szCs w:val="18"/>
        </w:rPr>
        <w:t>方法只能执行优先级，名字为默认的</w:t>
      </w:r>
    </w:p>
    <w:p w14:paraId="03541B4F" w14:textId="6559948C" w:rsidR="00C45759" w:rsidRPr="00C45759" w:rsidRDefault="00C45759" w:rsidP="00C45759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45759">
        <w:rPr>
          <w:rFonts w:ascii="Menlo" w:hAnsi="Menlo" w:cs="Menlo"/>
          <w:color w:val="0070C0"/>
          <w:kern w:val="0"/>
          <w:sz w:val="18"/>
          <w:szCs w:val="18"/>
        </w:rPr>
        <w:t>+ (RACScheduler *)scheduler;</w:t>
      </w:r>
      <w:r w:rsidR="00C566E0">
        <w:rPr>
          <w:rFonts w:ascii="Menlo" w:hAnsi="Menlo" w:cs="Menlo" w:hint="eastAsia"/>
          <w:color w:val="0070C0"/>
          <w:kern w:val="0"/>
          <w:sz w:val="18"/>
          <w:szCs w:val="18"/>
        </w:rPr>
        <w:t>//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方法创建出来的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queue</w:t>
      </w:r>
      <w:r w:rsidR="00C566E0" w:rsidRPr="00C566E0">
        <w:rPr>
          <w:rFonts w:ascii="Helvetica Neue" w:hAnsi="Helvetica Neue" w:cs="Helvetica Neue"/>
          <w:kern w:val="0"/>
          <w:sz w:val="18"/>
          <w:szCs w:val="18"/>
        </w:rPr>
        <w:t>的优先级是默认的，名字也是默认的</w:t>
      </w:r>
    </w:p>
    <w:p w14:paraId="43B50FCF" w14:textId="77777777" w:rsidR="00C45759" w:rsidRPr="002408B4" w:rsidRDefault="00C45759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692996" w14:textId="0B36CB78" w:rsidR="00ED64AA" w:rsidRPr="002408B4" w:rsidRDefault="00447961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1"/>
          <w:szCs w:val="21"/>
        </w:rPr>
      </w:pPr>
      <w:r>
        <w:rPr>
          <w:rFonts w:ascii="Menlo" w:hAnsi="Menlo" w:cs="Menlo" w:hint="eastAsia"/>
          <w:color w:val="262626"/>
          <w:kern w:val="0"/>
          <w:sz w:val="21"/>
          <w:szCs w:val="21"/>
        </w:rPr>
        <w:t>4.9</w:t>
      </w:r>
      <w:r w:rsidR="009E6D79">
        <w:rPr>
          <w:rFonts w:ascii="Menlo" w:hAnsi="Menlo" w:cs="Menlo" w:hint="eastAsia"/>
          <w:color w:val="262626"/>
          <w:kern w:val="0"/>
          <w:sz w:val="21"/>
          <w:szCs w:val="21"/>
        </w:rPr>
        <w:t xml:space="preserve">.2 </w:t>
      </w:r>
      <w:r w:rsidR="009E6D79">
        <w:rPr>
          <w:rFonts w:ascii="Menlo" w:hAnsi="Menlo" w:cs="Menlo" w:hint="eastAsia"/>
          <w:color w:val="262626"/>
          <w:kern w:val="0"/>
          <w:sz w:val="21"/>
          <w:szCs w:val="21"/>
        </w:rPr>
        <w:t>几个</w:t>
      </w:r>
      <w:r w:rsidR="00ED64AA" w:rsidRPr="002408B4">
        <w:rPr>
          <w:rFonts w:ascii="Menlo" w:hAnsi="Menlo" w:cs="Menlo" w:hint="eastAsia"/>
          <w:color w:val="262626"/>
          <w:kern w:val="0"/>
          <w:sz w:val="21"/>
          <w:szCs w:val="21"/>
        </w:rPr>
        <w:t>常用的用于调度、执行任务的方法</w:t>
      </w:r>
      <w:r w:rsidR="00ED64AA" w:rsidRPr="002408B4">
        <w:rPr>
          <w:rFonts w:ascii="Menlo" w:hAnsi="Menlo" w:cs="Menlo" w:hint="eastAsia"/>
          <w:color w:val="262626"/>
          <w:kern w:val="0"/>
          <w:sz w:val="21"/>
          <w:szCs w:val="21"/>
        </w:rPr>
        <w:t>:</w:t>
      </w:r>
    </w:p>
    <w:p w14:paraId="06EA94CD" w14:textId="0E5BF92D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 w:rsidRPr="002408B4"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>会立刻执行传入的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 xml:space="preserve"> block</w:t>
      </w:r>
    </w:p>
    <w:p w14:paraId="5706FD9B" w14:textId="7599A315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*)schedule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))block;</w:t>
      </w:r>
    </w:p>
    <w:p w14:paraId="4C3CFB87" w14:textId="4436131A" w:rsidR="00ED64AA" w:rsidRPr="002408B4" w:rsidRDefault="00ED64AA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18"/>
          <w:szCs w:val="18"/>
        </w:rPr>
      </w:pPr>
      <w:r w:rsidRPr="002408B4">
        <w:rPr>
          <w:rFonts w:ascii="Verdana" w:hAnsi="Verdana" w:cs="Verdana" w:hint="eastAsia"/>
          <w:color w:val="313131"/>
          <w:kern w:val="0"/>
          <w:sz w:val="18"/>
          <w:szCs w:val="18"/>
        </w:rPr>
        <w:t>//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>会将当前线程休眠到指定时间后执行</w:t>
      </w:r>
      <w:r w:rsidRPr="002408B4">
        <w:rPr>
          <w:rFonts w:ascii="Verdana" w:hAnsi="Verdana" w:cs="Verdana"/>
          <w:color w:val="313131"/>
          <w:kern w:val="0"/>
          <w:sz w:val="18"/>
          <w:szCs w:val="18"/>
        </w:rPr>
        <w:t xml:space="preserve"> block</w:t>
      </w:r>
    </w:p>
    <w:p w14:paraId="5BE725F9" w14:textId="77777777" w:rsidR="00ED64AA" w:rsidRPr="002408B4" w:rsidRDefault="00ED64AA" w:rsidP="00ED64AA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*)after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:(NSDate *)date schedule:(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))block;</w:t>
      </w:r>
    </w:p>
    <w:p w14:paraId="5A8A4E4C" w14:textId="44B15757" w:rsidR="00ED64AA" w:rsidRPr="002408B4" w:rsidRDefault="002408B4" w:rsidP="00ED64AA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18"/>
          <w:szCs w:val="18"/>
        </w:rPr>
      </w:pPr>
      <w:r>
        <w:rPr>
          <w:rFonts w:ascii="Menlo" w:hAnsi="Menlo" w:cs="Menlo" w:hint="eastAsia"/>
          <w:color w:val="262626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当前线程休眠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date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时间之后执行，然后每隔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interval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时间重复执行</w:t>
      </w:r>
      <w:r>
        <w:rPr>
          <w:rFonts w:ascii="Menlo" w:hAnsi="Menlo" w:cs="Menlo" w:hint="eastAsia"/>
          <w:color w:val="262626"/>
          <w:kern w:val="0"/>
          <w:sz w:val="18"/>
          <w:szCs w:val="18"/>
        </w:rPr>
        <w:t>,</w:t>
      </w:r>
      <w:r w:rsidRPr="002408B4">
        <w:rPr>
          <w:rFonts w:ascii="Helvetica Neue" w:hAnsi="Helvetica Neue" w:cs="Helvetica Neue"/>
          <w:color w:val="232323"/>
          <w:kern w:val="0"/>
          <w:sz w:val="32"/>
          <w:szCs w:val="32"/>
        </w:rPr>
        <w:t xml:space="preserve"> 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这个参数是为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dispatch source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指定一个期望的定时器事件精度，让系统能够灵活地管理并唤醒内核。例如系统可以使用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值来提前或延迟触发定时器，使其更好地与其它系统事件结合。创建自己的定时器时，应该尽量指定一个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值。不过就算指定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leeway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值为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0</w:t>
      </w:r>
      <w:r w:rsidRPr="002408B4">
        <w:rPr>
          <w:rFonts w:ascii="Helvetica Neue" w:hAnsi="Helvetica Neue" w:cs="Helvetica Neue"/>
          <w:color w:val="232323"/>
          <w:kern w:val="0"/>
          <w:sz w:val="18"/>
          <w:szCs w:val="18"/>
        </w:rPr>
        <w:t>，也不能完完全全期望定时器能够按照精确的纳秒来触发事件</w:t>
      </w:r>
    </w:p>
    <w:p w14:paraId="49174FDC" w14:textId="5C7694F2" w:rsidR="005E57A7" w:rsidRPr="002408B4" w:rsidRDefault="00ED64AA" w:rsidP="00ED64A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- (RACDisposable </w:t>
      </w:r>
      <w:proofErr w:type="gramStart"/>
      <w:r w:rsidRPr="002408B4">
        <w:rPr>
          <w:rFonts w:ascii="Menlo" w:hAnsi="Menlo" w:cs="Menlo"/>
          <w:color w:val="0070C0"/>
          <w:kern w:val="0"/>
          <w:sz w:val="18"/>
          <w:szCs w:val="18"/>
        </w:rPr>
        <w:t>*)after</w:t>
      </w:r>
      <w:proofErr w:type="gramEnd"/>
      <w:r w:rsidRPr="002408B4">
        <w:rPr>
          <w:rFonts w:ascii="Menlo" w:hAnsi="Menlo" w:cs="Menlo"/>
          <w:color w:val="0070C0"/>
          <w:kern w:val="0"/>
          <w:sz w:val="18"/>
          <w:szCs w:val="18"/>
        </w:rPr>
        <w:t>:(NSDate *)date repeatingEvery:(NSTimeInterval)interval withLeeway:(NSTimeInterval)leeway schedule:(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 xml:space="preserve"> (^)(</w:t>
      </w:r>
      <w:r w:rsidRPr="002408B4">
        <w:rPr>
          <w:rFonts w:ascii="Menlo" w:hAnsi="Menlo" w:cs="Menlo"/>
          <w:b/>
          <w:bCs/>
          <w:color w:val="0070C0"/>
          <w:kern w:val="0"/>
          <w:sz w:val="18"/>
          <w:szCs w:val="18"/>
        </w:rPr>
        <w:t>void</w:t>
      </w:r>
      <w:r w:rsidRPr="002408B4">
        <w:rPr>
          <w:rFonts w:ascii="Menlo" w:hAnsi="Menlo" w:cs="Menlo"/>
          <w:color w:val="0070C0"/>
          <w:kern w:val="0"/>
          <w:sz w:val="18"/>
          <w:szCs w:val="18"/>
        </w:rPr>
        <w:t>))block</w:t>
      </w:r>
      <w:r w:rsidRPr="002408B4">
        <w:rPr>
          <w:rFonts w:ascii="Menlo" w:hAnsi="Menlo" w:cs="Menlo" w:hint="eastAsia"/>
          <w:color w:val="0070C0"/>
          <w:kern w:val="0"/>
          <w:sz w:val="18"/>
          <w:szCs w:val="18"/>
        </w:rPr>
        <w:t>;</w:t>
      </w:r>
    </w:p>
    <w:p w14:paraId="1353F923" w14:textId="77777777" w:rsidR="005E57A7" w:rsidRDefault="005E57A7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B77D23A" w14:textId="3994FFE7" w:rsidR="009E6D79" w:rsidRDefault="00447961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4.9</w:t>
      </w:r>
      <w:r w:rsidR="009E6D79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 xml:space="preserve">.3 </w:t>
      </w:r>
      <w:r w:rsidR="009E6D79" w:rsidRPr="005E57A7">
        <w:rPr>
          <w:rFonts w:ascii="Verdana" w:hAnsi="Verdana" w:cs="Verdana"/>
          <w:color w:val="313131"/>
          <w:kern w:val="0"/>
          <w:sz w:val="21"/>
          <w:szCs w:val="21"/>
        </w:rPr>
        <w:t>RACScheduler</w:t>
      </w:r>
      <w:r w:rsidR="009E6D79">
        <w:rPr>
          <w:rFonts w:ascii="Verdana" w:hAnsi="Verdana" w:cs="Verdana" w:hint="eastAsia"/>
          <w:color w:val="313131"/>
          <w:kern w:val="0"/>
          <w:sz w:val="21"/>
          <w:szCs w:val="21"/>
        </w:rPr>
        <w:t>的使用</w:t>
      </w:r>
      <w:r w:rsidR="00DD6158">
        <w:rPr>
          <w:rFonts w:ascii="Verdana" w:hAnsi="Verdana" w:cs="Verdana" w:hint="eastAsia"/>
          <w:color w:val="313131"/>
          <w:kern w:val="0"/>
          <w:sz w:val="21"/>
          <w:szCs w:val="21"/>
        </w:rPr>
        <w:t>举例</w:t>
      </w:r>
      <w:r w:rsidR="009E6D79">
        <w:rPr>
          <w:rFonts w:ascii="Verdana" w:hAnsi="Verdana" w:cs="Verdana" w:hint="eastAsia"/>
          <w:color w:val="313131"/>
          <w:kern w:val="0"/>
          <w:sz w:val="21"/>
          <w:szCs w:val="21"/>
        </w:rPr>
        <w:t>：</w:t>
      </w:r>
    </w:p>
    <w:p w14:paraId="1C69889E" w14:textId="77777777" w:rsidR="00DD6158" w:rsidRPr="00DD6158" w:rsidRDefault="009E6D79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1"/>
          <w:szCs w:val="21"/>
        </w:rPr>
      </w:pPr>
      <w:r w:rsidRPr="00DD6158">
        <w:rPr>
          <w:rFonts w:ascii="Verdana" w:hAnsi="Verdana" w:cs="Verdana" w:hint="eastAsia"/>
          <w:kern w:val="0"/>
          <w:sz w:val="21"/>
          <w:szCs w:val="21"/>
        </w:rPr>
        <w:t>//</w:t>
      </w:r>
      <w:r w:rsidR="00DD6158" w:rsidRPr="00DD6158">
        <w:rPr>
          <w:rFonts w:ascii="Verdana" w:hAnsi="Verdana" w:cs="Verdana" w:hint="eastAsia"/>
          <w:kern w:val="0"/>
          <w:sz w:val="21"/>
          <w:szCs w:val="21"/>
        </w:rPr>
        <w:t>1.</w:t>
      </w:r>
      <w:r w:rsidRPr="00DD6158">
        <w:rPr>
          <w:rFonts w:ascii="Verdana" w:hAnsi="Verdana" w:cs="Verdana" w:hint="eastAsia"/>
          <w:kern w:val="0"/>
          <w:sz w:val="21"/>
          <w:szCs w:val="21"/>
        </w:rPr>
        <w:t>线程的切换：</w:t>
      </w:r>
    </w:p>
    <w:p w14:paraId="1D02D2F4" w14:textId="126C9710" w:rsidR="009E6D79" w:rsidRPr="00DD6158" w:rsidRDefault="009E6D79" w:rsidP="00112C8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1"/>
          <w:szCs w:val="21"/>
        </w:rPr>
      </w:pPr>
      <w:r w:rsidRPr="00DD6158">
        <w:rPr>
          <w:rFonts w:ascii="Arial" w:hAnsi="Arial" w:cs="Arial"/>
          <w:b/>
          <w:color w:val="FF0000"/>
          <w:kern w:val="0"/>
          <w:sz w:val="21"/>
          <w:szCs w:val="21"/>
        </w:rPr>
        <w:t>deliverOn</w:t>
      </w:r>
      <w:r w:rsidR="00DD6158" w:rsidRPr="00DD6158">
        <w:rPr>
          <w:rFonts w:ascii="Arial" w:hAnsi="Arial" w:cs="Arial" w:hint="eastAsia"/>
          <w:b/>
          <w:color w:val="FF0000"/>
          <w:kern w:val="0"/>
          <w:sz w:val="21"/>
          <w:szCs w:val="21"/>
        </w:rPr>
        <w:t>：</w:t>
      </w:r>
      <w:r w:rsidR="00DD6158"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在设置的调度中发送信号值</w:t>
      </w:r>
      <w:r w:rsidR="00DD6158" w:rsidRPr="00DD6158">
        <w:rPr>
          <w:rFonts w:ascii="Songti SC" w:eastAsia="Songti SC" w:cs="Songti SC"/>
          <w:color w:val="FF0000"/>
          <w:kern w:val="0"/>
          <w:sz w:val="21"/>
          <w:szCs w:val="21"/>
        </w:rPr>
        <w:t>,</w:t>
      </w:r>
      <w:r w:rsidR="00DD6158"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但操作封包依然在原来的调度里进行</w:t>
      </w:r>
    </w:p>
    <w:p w14:paraId="0EF7E1D3" w14:textId="77777777" w:rsid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569F028A" w14:textId="574C4D2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//</w:t>
      </w: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创建信号</w:t>
      </w:r>
    </w:p>
    <w:p w14:paraId="2BFA4E97" w14:textId="5084B51F" w:rsid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RACSignal * signal = [RACSignal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createSignal:^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RACDisposable *(id&lt;RACSubscriber&gt; subscriber) {</w:t>
      </w:r>
    </w:p>
    <w:p w14:paraId="0E255921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3E080812" w14:textId="49D90BEC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@"sendTestSignal%@",[NSThread currentThread]);</w:t>
      </w:r>
    </w:p>
    <w:p w14:paraId="5AD906BA" w14:textId="26AB3AC5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sendNext:@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1];</w:t>
      </w:r>
    </w:p>
    <w:p w14:paraId="0B9EDF6A" w14:textId="11FA6FD6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sendCompleted];</w:t>
      </w:r>
    </w:p>
    <w:p w14:paraId="00C1CE50" w14:textId="4FA1172B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disposableWithBlock:^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{</w:t>
      </w:r>
    </w:p>
    <w:p w14:paraId="2614929B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        }];</w:t>
      </w:r>
    </w:p>
    <w:p w14:paraId="28F051D0" w14:textId="7E48F8FB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}];</w:t>
      </w:r>
    </w:p>
    <w:p w14:paraId="78C19C87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//</w:t>
      </w: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>订阅信号</w:t>
      </w:r>
    </w:p>
    <w:p w14:paraId="369EDCD5" w14:textId="7777777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lastRenderedPageBreak/>
        <w:t xml:space="preserve">    //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要想放在主线程执行只要将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[RACScheduler scheduler]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更换为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[RACScheduler mainThreadScheduler]</w:t>
      </w:r>
    </w:p>
    <w:p w14:paraId="6C172189" w14:textId="2538AD2F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  </w:t>
      </w: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[[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self.testSignal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</w:t>
      </w:r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deliverOn</w:t>
      </w: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:[RACScheduler scheduler]] subscribeNext:^(id x) {</w:t>
      </w:r>
    </w:p>
    <w:p w14:paraId="7D2481EA" w14:textId="0A5899A7" w:rsidR="009E6D79" w:rsidRPr="009E6D79" w:rsidRDefault="009E6D79" w:rsidP="009E6D7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@"receiveSignal%@",[NSThread currentThread]);</w:t>
      </w:r>
    </w:p>
    <w:p w14:paraId="593031B8" w14:textId="665652FD" w:rsidR="009E6D79" w:rsidRDefault="009E6D79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9E6D79">
        <w:rPr>
          <w:rFonts w:ascii="Courier New" w:hAnsi="Courier New" w:cs="Courier New"/>
          <w:color w:val="0070C0"/>
          <w:kern w:val="0"/>
          <w:sz w:val="18"/>
          <w:szCs w:val="18"/>
        </w:rPr>
        <w:t>}];</w:t>
      </w:r>
    </w:p>
    <w:p w14:paraId="64FAA8DE" w14:textId="04F05B24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Arial" w:hAnsi="Arial" w:cs="Arial"/>
          <w:color w:val="1C1C1C"/>
          <w:kern w:val="0"/>
          <w:sz w:val="18"/>
          <w:szCs w:val="18"/>
        </w:rPr>
        <w:t>打印结果如下</w:t>
      </w:r>
    </w:p>
    <w:p w14:paraId="60F186B8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09:48:59.697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1686:22894] sendTestSignal&lt;NSThread: 0x7fb373c0bb80&gt;{number = 1, name = main}</w:t>
      </w:r>
    </w:p>
    <w:p w14:paraId="0DD959CA" w14:textId="2CCA3908" w:rsidR="00DD6158" w:rsidRP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Verdana" w:hAnsi="Verdana" w:cs="Verdana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2016-09-02 09:48:59.697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1686:24680] receiveSignal&lt;NSThread: 0x7fb373e07070&gt;{number = 3, name = (null)}</w:t>
      </w:r>
    </w:p>
    <w:p w14:paraId="1095AE74" w14:textId="010E5476" w:rsidR="005E57A7" w:rsidRDefault="00DD6158" w:rsidP="00112C82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FF0000"/>
          <w:kern w:val="0"/>
          <w:sz w:val="21"/>
          <w:szCs w:val="21"/>
        </w:rPr>
      </w:pPr>
      <w:r w:rsidRPr="00DD6158">
        <w:rPr>
          <w:rFonts w:ascii="Songti SC" w:eastAsia="Songti SC" w:cs="Songti SC"/>
          <w:b/>
          <w:color w:val="FF0000"/>
          <w:kern w:val="0"/>
          <w:sz w:val="21"/>
          <w:szCs w:val="21"/>
        </w:rPr>
        <w:t>subscribeOn</w:t>
      </w:r>
      <w:r w:rsidRPr="00DD6158">
        <w:rPr>
          <w:rFonts w:ascii="Songti SC" w:eastAsia="Songti SC" w:cs="Songti SC" w:hint="eastAsia"/>
          <w:color w:val="FF0000"/>
          <w:kern w:val="0"/>
          <w:sz w:val="21"/>
          <w:szCs w:val="21"/>
        </w:rPr>
        <w:t>：在设置的调度中发送信号和执行封包里的操作</w:t>
      </w:r>
    </w:p>
    <w:p w14:paraId="01A0E72C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[[[RACSignal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createSignal:^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RACDisposable *(id&lt;RACSubscriber&gt; subscriber) {</w:t>
      </w:r>
    </w:p>
    <w:p w14:paraId="14D13663" w14:textId="7777777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25110F23" w14:textId="2D752603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@"sendSignal%@",[NSThread currentThread]);</w:t>
      </w:r>
    </w:p>
    <w:p w14:paraId="7E6175F1" w14:textId="02400E7F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sendNext:@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1];</w:t>
      </w:r>
    </w:p>
    <w:p w14:paraId="408574A7" w14:textId="6E78C399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return [RACDisposable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disposableWithBlock:^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{</w:t>
      </w:r>
    </w:p>
    <w:p w14:paraId="54FBA4F7" w14:textId="29F4BDE5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        }];</w:t>
      </w:r>
    </w:p>
    <w:p w14:paraId="3F798DF0" w14:textId="44AC9E19" w:rsid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}] </w:t>
      </w:r>
      <w:proofErr w:type="gramStart"/>
      <w:r w:rsidRPr="00DD6158">
        <w:rPr>
          <w:rFonts w:ascii="Courier New" w:hAnsi="Courier New" w:cs="Courier New"/>
          <w:color w:val="FF0000"/>
          <w:kern w:val="0"/>
          <w:sz w:val="18"/>
          <w:szCs w:val="18"/>
        </w:rPr>
        <w:t>subscribeOn</w:t>
      </w: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:[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RACScheduler scheduler]] subscribeNext:^(id x) {</w:t>
      </w:r>
    </w:p>
    <w:p w14:paraId="0E61454F" w14:textId="77777777" w:rsidR="00DD6158" w:rsidRP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</w:p>
    <w:p w14:paraId="00390D27" w14:textId="2D25C798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       </w:t>
      </w:r>
      <w:proofErr w:type="gramStart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NSLog(</w:t>
      </w:r>
      <w:proofErr w:type="gramEnd"/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@"receiveSignal%@",[NSThread currentThread]);</w:t>
      </w:r>
    </w:p>
    <w:p w14:paraId="5A4EE8D3" w14:textId="594D05AA" w:rsidR="00DD6158" w:rsidRDefault="00DD6158" w:rsidP="00DD6158">
      <w:pPr>
        <w:widowControl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0070C0"/>
          <w:kern w:val="0"/>
          <w:sz w:val="18"/>
          <w:szCs w:val="18"/>
        </w:rPr>
        <w:t>}];</w:t>
      </w:r>
    </w:p>
    <w:p w14:paraId="7ADF2318" w14:textId="77777777" w:rsid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  <w:sz w:val="18"/>
          <w:szCs w:val="18"/>
        </w:rPr>
      </w:pPr>
      <w:r w:rsidRPr="00DD6158">
        <w:rPr>
          <w:rFonts w:ascii="Arial" w:hAnsi="Arial" w:cs="Arial"/>
          <w:color w:val="1C1C1C"/>
          <w:kern w:val="0"/>
          <w:sz w:val="18"/>
          <w:szCs w:val="18"/>
        </w:rPr>
        <w:t>打印结果如下</w:t>
      </w:r>
      <w:r w:rsidRPr="00DD6158">
        <w:rPr>
          <w:rFonts w:ascii="MS Mincho" w:eastAsia="MS Mincho" w:hAnsi="MS Mincho" w:cs="MS Mincho"/>
          <w:color w:val="1C1C1C"/>
          <w:kern w:val="0"/>
          <w:sz w:val="18"/>
          <w:szCs w:val="18"/>
        </w:rPr>
        <w:t> </w:t>
      </w: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  </w:t>
      </w:r>
    </w:p>
    <w:p w14:paraId="2E5B9177" w14:textId="5D5255D7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09:54:47.819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1778:54504] sendSignal&lt;NSThread: 0x7fde7adb4e00&gt;{number = 2, name = (null)}</w:t>
      </w:r>
    </w:p>
    <w:p w14:paraId="13E53917" w14:textId="47D6BF02" w:rsidR="00DD6158" w:rsidRPr="00DD6158" w:rsidRDefault="00DD6158" w:rsidP="00DD6158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color w:val="FF0000"/>
          <w:kern w:val="0"/>
          <w:sz w:val="18"/>
          <w:szCs w:val="18"/>
        </w:rPr>
      </w:pPr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 xml:space="preserve">2016-09-02 09:54:47.819 Signal </w:t>
      </w:r>
      <w:proofErr w:type="gramStart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processing[</w:t>
      </w:r>
      <w:proofErr w:type="gramEnd"/>
      <w:r w:rsidRPr="00DD6158">
        <w:rPr>
          <w:rFonts w:ascii="Courier New" w:hAnsi="Courier New" w:cs="Courier New"/>
          <w:color w:val="262626"/>
          <w:kern w:val="0"/>
          <w:sz w:val="18"/>
          <w:szCs w:val="18"/>
        </w:rPr>
        <w:t>1778:54504] receiveSignal&lt;NSThread: 0x7fde7adb4e00&gt;{number = 2, name = (null)}</w:t>
      </w:r>
    </w:p>
    <w:p w14:paraId="1DCAF302" w14:textId="19820D26" w:rsidR="00DD6158" w:rsidRDefault="00DD6158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2.</w:t>
      </w:r>
      <w:r w:rsidR="00590A14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与时间相关的操作会用到</w:t>
      </w:r>
    </w:p>
    <w:p w14:paraId="238D5428" w14:textId="6E9B2C38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90A14">
        <w:rPr>
          <w:rFonts w:ascii="Menlo" w:hAnsi="Menlo" w:cs="Menlo"/>
          <w:color w:val="FF0000"/>
          <w:kern w:val="0"/>
          <w:sz w:val="21"/>
          <w:szCs w:val="21"/>
        </w:rPr>
        <w:t>timeout</w:t>
      </w:r>
      <w:r w:rsidRPr="00590A14">
        <w:rPr>
          <w:rFonts w:ascii="Helvetica Neue" w:hAnsi="Helvetica Neue" w:cs="Helvetica Neue"/>
          <w:color w:val="232323"/>
          <w:kern w:val="0"/>
          <w:sz w:val="21"/>
          <w:szCs w:val="21"/>
        </w:rPr>
        <w:t>：超时，可以让一个信号在一定的时间后，自动报错。</w:t>
      </w:r>
      <w:r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（我们项目中网络请求超时问题没有处理）</w:t>
      </w:r>
    </w:p>
    <w:p w14:paraId="7FE2525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 = [[RACSignal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87D4B8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return nil;</w:t>
      </w:r>
    </w:p>
    <w:p w14:paraId="69C6C91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}] timeout:1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onScheduler:</w:t>
      </w:r>
      <w:r w:rsidRPr="00590A14">
        <w:rPr>
          <w:rFonts w:ascii="Menlo" w:hAnsi="Menlo" w:cs="Menlo"/>
          <w:color w:val="FF0000"/>
          <w:kern w:val="0"/>
          <w:sz w:val="18"/>
          <w:szCs w:val="18"/>
        </w:rPr>
        <w:t>[</w:t>
      </w:r>
      <w:proofErr w:type="gramEnd"/>
      <w:r w:rsidRPr="00590A14">
        <w:rPr>
          <w:rFonts w:ascii="Menlo" w:hAnsi="Menlo" w:cs="Menlo"/>
          <w:color w:val="FF0000"/>
          <w:kern w:val="0"/>
          <w:sz w:val="18"/>
          <w:szCs w:val="18"/>
        </w:rPr>
        <w:t>RACScheduler currentScheduler]</w:t>
      </w:r>
      <w:r w:rsidRPr="00590A14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0A1E464A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CC377D" w14:textId="51FC4B44" w:rsid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[signal subscribeNext:^(id x) {</w:t>
      </w:r>
    </w:p>
    <w:p w14:paraId="56E05155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879A8D3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E4E8E94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 error:^(NSError *error) {</w:t>
      </w:r>
    </w:p>
    <w:p w14:paraId="36C09B22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// 1</w:t>
      </w:r>
      <w:r w:rsidRPr="00590A14">
        <w:rPr>
          <w:rFonts w:ascii="Menlo" w:hAnsi="Menlo" w:cs="Menlo"/>
          <w:color w:val="0070C0"/>
          <w:kern w:val="0"/>
          <w:sz w:val="18"/>
          <w:szCs w:val="18"/>
        </w:rPr>
        <w:t>秒后会自动调用</w:t>
      </w:r>
    </w:p>
    <w:p w14:paraId="160C3940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",error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2D3F32F6" w14:textId="6DFD142E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606C8729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90A14">
        <w:rPr>
          <w:rFonts w:ascii="Menlo" w:hAnsi="Menlo" w:cs="Menlo"/>
          <w:color w:val="FF0000"/>
          <w:kern w:val="0"/>
          <w:sz w:val="21"/>
          <w:szCs w:val="21"/>
        </w:rPr>
        <w:t>interval</w:t>
      </w:r>
      <w:r w:rsidRPr="00590A14">
        <w:rPr>
          <w:rFonts w:ascii="Helvetica Neue" w:hAnsi="Helvetica Neue" w:cs="Helvetica Neue"/>
          <w:color w:val="FF0000"/>
          <w:kern w:val="0"/>
          <w:sz w:val="21"/>
          <w:szCs w:val="21"/>
        </w:rPr>
        <w:t xml:space="preserve"> </w:t>
      </w:r>
      <w:r w:rsidRPr="00590A14">
        <w:rPr>
          <w:rFonts w:ascii="Helvetica Neue" w:hAnsi="Helvetica Neue" w:cs="Helvetica Neue"/>
          <w:color w:val="232323"/>
          <w:kern w:val="0"/>
          <w:sz w:val="21"/>
          <w:szCs w:val="21"/>
        </w:rPr>
        <w:t>定时：每隔一段时间发出信号</w:t>
      </w:r>
    </w:p>
    <w:p w14:paraId="3E8A120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[[RACSignal interval:1 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onScheduler:[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RACScheduler currentScheduler]] subscribeNext:^(id x) {</w:t>
      </w:r>
    </w:p>
    <w:p w14:paraId="51E3549D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931E759" w14:textId="77777777" w:rsidR="00590A14" w:rsidRP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590A14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90A14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DCF55EF" w14:textId="2A8512C8" w:rsidR="00590A14" w:rsidRDefault="00590A14" w:rsidP="00590A1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90A14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DCC9103" w14:textId="7F5A8648" w:rsidR="00AB03C2" w:rsidRDefault="00AB03C2" w:rsidP="00112C82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13131"/>
          <w:kern w:val="0"/>
          <w:sz w:val="21"/>
          <w:szCs w:val="21"/>
        </w:rPr>
      </w:pPr>
      <w:r w:rsidRPr="00AB03C2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在</w:t>
      </w:r>
      <w:r w:rsidRPr="00AB03C2">
        <w:rPr>
          <w:rFonts w:ascii="Helvetica Neue" w:hAnsi="Helvetica Neue" w:cs="Helvetica Neue"/>
          <w:bCs/>
          <w:color w:val="FF0000"/>
          <w:kern w:val="0"/>
          <w:sz w:val="21"/>
          <w:szCs w:val="21"/>
        </w:rPr>
        <w:t>RACSignal+Operations</w:t>
      </w:r>
      <w:r w:rsidRPr="00AB03C2">
        <w:rPr>
          <w:rFonts w:ascii="Helvetica Neue" w:hAnsi="Helvetica Neue" w:cs="Helvetica Neue" w:hint="eastAsia"/>
          <w:bCs/>
          <w:color w:val="232323"/>
          <w:kern w:val="0"/>
          <w:sz w:val="21"/>
          <w:szCs w:val="21"/>
        </w:rPr>
        <w:t>很作操作方法中都会调用</w:t>
      </w:r>
      <w:r w:rsidRPr="005E57A7">
        <w:rPr>
          <w:rFonts w:ascii="Verdana" w:hAnsi="Verdana" w:cs="Verdana"/>
          <w:color w:val="313131"/>
          <w:kern w:val="0"/>
          <w:sz w:val="21"/>
          <w:szCs w:val="21"/>
        </w:rPr>
        <w:t>RACScheduler</w:t>
      </w:r>
      <w:r>
        <w:rPr>
          <w:rFonts w:ascii="Verdana" w:hAnsi="Verdana" w:cs="Verdana" w:hint="eastAsia"/>
          <w:color w:val="313131"/>
          <w:kern w:val="0"/>
          <w:sz w:val="21"/>
          <w:szCs w:val="21"/>
        </w:rPr>
        <w:t>的实例化方法，我们外部直接去调用的比较少，大多都被封装进去了，比如：</w:t>
      </w:r>
    </w:p>
    <w:p w14:paraId="59525B33" w14:textId="48884A10" w:rsidR="005E57A7" w:rsidRPr="00C0537E" w:rsidRDefault="00AB03C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>- (RACSignal *)delay:(NSTimeInterval)interval</w:t>
      </w:r>
      <w:r w:rsidRPr="00C0537E">
        <w:rPr>
          <w:rFonts w:ascii="Menlo" w:hAnsi="Menlo" w:cs="Menlo" w:hint="eastAsia"/>
          <w:color w:val="0070C0"/>
          <w:kern w:val="0"/>
          <w:sz w:val="18"/>
          <w:szCs w:val="18"/>
        </w:rPr>
        <w:t>；</w:t>
      </w:r>
    </w:p>
    <w:p w14:paraId="4EDE7DAE" w14:textId="2AD6E6CE" w:rsidR="00AB03C2" w:rsidRPr="00C0537E" w:rsidRDefault="00DB2CB1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+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*)interval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:(NSTimeInterval)interval onScheduler:(RACScheduler *)scheduler</w:t>
      </w:r>
    </w:p>
    <w:p w14:paraId="11612BC7" w14:textId="618707B0" w:rsidR="00DB2CB1" w:rsidRP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*)timeout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:(NSTimeInterval)interval onScheduler:(RACScheduler *)scheduler { }</w:t>
      </w:r>
    </w:p>
    <w:p w14:paraId="4AB8EDCE" w14:textId="7C55AD96" w:rsidR="00C0537E" w:rsidRP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*)deliverOn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:(RACScheduler *)scheduler { }</w:t>
      </w:r>
    </w:p>
    <w:p w14:paraId="7DF14874" w14:textId="31A881FB" w:rsidR="00C0537E" w:rsidRDefault="00C0537E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0537E">
        <w:rPr>
          <w:rFonts w:ascii="Menlo" w:hAnsi="Menlo" w:cs="Menlo"/>
          <w:color w:val="0070C0"/>
          <w:kern w:val="0"/>
          <w:sz w:val="18"/>
          <w:szCs w:val="18"/>
        </w:rPr>
        <w:t xml:space="preserve">- (RACSignal </w:t>
      </w:r>
      <w:proofErr w:type="gramStart"/>
      <w:r w:rsidRPr="00C0537E">
        <w:rPr>
          <w:rFonts w:ascii="Menlo" w:hAnsi="Menlo" w:cs="Menlo"/>
          <w:color w:val="0070C0"/>
          <w:kern w:val="0"/>
          <w:sz w:val="18"/>
          <w:szCs w:val="18"/>
        </w:rPr>
        <w:t>*)subscribeOn</w:t>
      </w:r>
      <w:proofErr w:type="gramEnd"/>
      <w:r w:rsidRPr="00C0537E">
        <w:rPr>
          <w:rFonts w:ascii="Menlo" w:hAnsi="Menlo" w:cs="Menlo"/>
          <w:color w:val="0070C0"/>
          <w:kern w:val="0"/>
          <w:sz w:val="18"/>
          <w:szCs w:val="18"/>
        </w:rPr>
        <w:t>:(RACScheduler *)scheduler { }</w:t>
      </w:r>
    </w:p>
    <w:p w14:paraId="2B0964A5" w14:textId="77777777" w:rsidR="00717C72" w:rsidRDefault="00717C7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C3CEA23" w14:textId="77777777" w:rsidR="00717C72" w:rsidRDefault="00717C72" w:rsidP="00112C8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17C72">
        <w:rPr>
          <w:rFonts w:ascii="Menlo" w:hAnsi="Menlo" w:cs="Menlo"/>
          <w:color w:val="000000"/>
          <w:kern w:val="0"/>
          <w:sz w:val="18"/>
          <w:szCs w:val="18"/>
        </w:rPr>
        <w:t>RACScheduler</w:t>
      </w:r>
      <w:r w:rsidRPr="00717C72">
        <w:rPr>
          <w:rFonts w:ascii="Menlo" w:hAnsi="Menlo" w:cs="Menlo" w:hint="eastAsia"/>
          <w:color w:val="000000"/>
          <w:kern w:val="0"/>
          <w:sz w:val="18"/>
          <w:szCs w:val="18"/>
        </w:rPr>
        <w:t>底层原理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参考</w:t>
      </w:r>
      <w:r w:rsidRPr="00717C72">
        <w:rPr>
          <w:rFonts w:ascii="Menlo" w:hAnsi="Menlo" w:cs="Menlo" w:hint="eastAsia"/>
          <w:color w:val="000000"/>
          <w:kern w:val="0"/>
          <w:sz w:val="18"/>
          <w:szCs w:val="18"/>
        </w:rPr>
        <w:t>：</w:t>
      </w:r>
    </w:p>
    <w:p w14:paraId="6B82C70A" w14:textId="07EF2067" w:rsidR="00922610" w:rsidRDefault="00B2216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hyperlink r:id="rId6" w:history="1">
        <w:r w:rsidR="00717C72" w:rsidRPr="00717C72">
          <w:rPr>
            <w:rStyle w:val="a3"/>
            <w:rFonts w:ascii="Helvetica Neue" w:hAnsi="Helvetica Neue" w:cs="Helvetica Neue"/>
            <w:kern w:val="0"/>
            <w:sz w:val="18"/>
            <w:szCs w:val="18"/>
          </w:rPr>
          <w:t>http://www.open-open.com/lib/view/open1487381068466.html</w:t>
        </w:r>
      </w:hyperlink>
    </w:p>
    <w:p w14:paraId="7BBAC12B" w14:textId="5828C9C3" w:rsidR="00717C72" w:rsidRPr="00717C72" w:rsidRDefault="00B2216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hyperlink r:id="rId7" w:history="1">
        <w:r w:rsidR="00243426" w:rsidRPr="001A00E7">
          <w:rPr>
            <w:rStyle w:val="a3"/>
            <w:rFonts w:ascii="Helvetica Neue" w:hAnsi="Helvetica Neue" w:cs="Helvetica Neue"/>
            <w:kern w:val="0"/>
            <w:sz w:val="18"/>
            <w:szCs w:val="18"/>
          </w:rPr>
          <w:t>http://www.jianshu.com/p/980ffdf3ed8c</w:t>
        </w:r>
      </w:hyperlink>
    </w:p>
    <w:p w14:paraId="732E59C1" w14:textId="77777777" w:rsidR="001B675F" w:rsidRDefault="001B675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5436334E" w14:textId="43579765" w:rsidR="001B675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b/>
          <w:bCs/>
          <w:color w:val="232323"/>
          <w:kern w:val="0"/>
          <w:sz w:val="21"/>
          <w:szCs w:val="21"/>
        </w:rPr>
        <w:t>5.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  <w:t>常见操作方法介绍</w:t>
      </w:r>
    </w:p>
    <w:p w14:paraId="5C434CF8" w14:textId="77777777" w:rsid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32323"/>
          <w:kern w:val="0"/>
          <w:sz w:val="21"/>
          <w:szCs w:val="21"/>
        </w:rPr>
      </w:pPr>
    </w:p>
    <w:p w14:paraId="4625782B" w14:textId="77777777" w:rsid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5.1 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操作须知</w:t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: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</w:p>
    <w:p w14:paraId="1257C421" w14:textId="267FECD4" w:rsidR="0058563F" w:rsidRDefault="0058563F" w:rsidP="0058563F">
      <w:pPr>
        <w:widowControl/>
        <w:autoSpaceDE w:val="0"/>
        <w:autoSpaceDN w:val="0"/>
        <w:adjustRightInd w:val="0"/>
        <w:ind w:firstLine="4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所有的信号（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RACSignal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）都可以进行操作处理，因为所有操作方法都定义在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RACStream.h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中，因此只要继承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RACStream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就有了操作处理方法</w:t>
      </w:r>
    </w:p>
    <w:p w14:paraId="56EEDC8D" w14:textId="77777777" w:rsidR="0058563F" w:rsidRPr="0058563F" w:rsidRDefault="0058563F" w:rsidP="00112C8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6B7F22D5" w14:textId="77777777" w:rsidR="0058563F" w:rsidRPr="0058563F" w:rsidRDefault="0058563F" w:rsidP="0058563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5.2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操作思想</w:t>
      </w: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: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 xml:space="preserve"> </w:t>
      </w:r>
    </w:p>
    <w:p w14:paraId="232FC27D" w14:textId="076844D6" w:rsidR="0058563F" w:rsidRPr="0058563F" w:rsidRDefault="0058563F" w:rsidP="00585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运用的是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（钩子）思想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，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是一种用于改变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API(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应用程序编程接口：方法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)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执行结果的技术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.</w:t>
      </w:r>
    </w:p>
    <w:p w14:paraId="7A450787" w14:textId="77777777" w:rsidR="0058563F" w:rsidRPr="0058563F" w:rsidRDefault="0058563F" w:rsidP="00585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用处：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截获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API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调用的技术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24ED8EE3" w14:textId="453EC93E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Hook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原理：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在每次调用一个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API</w:t>
      </w:r>
      <w:r w:rsidRPr="0058563F">
        <w:rPr>
          <w:rFonts w:ascii="Helvetica Neue" w:hAnsi="Helvetica Neue" w:cs="Helvetica Neue"/>
          <w:color w:val="FF0000"/>
          <w:kern w:val="0"/>
          <w:sz w:val="21"/>
          <w:szCs w:val="21"/>
        </w:rPr>
        <w:t>返回结果之前，先执行你自己的方法，改变结果的输出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。</w:t>
      </w:r>
    </w:p>
    <w:p w14:paraId="248FF227" w14:textId="77777777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</w:p>
    <w:p w14:paraId="14AD4760" w14:textId="798AA528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58563F">
        <w:rPr>
          <w:rFonts w:ascii="Helvetica Neue" w:hAnsi="Helvetica Neue" w:cs="Helvetica Neue" w:hint="eastAsia"/>
          <w:color w:val="232323"/>
          <w:kern w:val="0"/>
          <w:sz w:val="21"/>
          <w:szCs w:val="21"/>
        </w:rPr>
        <w:t>5.3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ReactiveCocoa</w:t>
      </w:r>
      <w:r w:rsidRPr="0058563F">
        <w:rPr>
          <w:rFonts w:ascii="Helvetica Neue" w:hAnsi="Helvetica Neue" w:cs="Helvetica Neue"/>
          <w:color w:val="232323"/>
          <w:kern w:val="0"/>
          <w:sz w:val="21"/>
          <w:szCs w:val="21"/>
        </w:rPr>
        <w:t>核心方法</w:t>
      </w:r>
      <w:r w:rsidRPr="00185D72">
        <w:rPr>
          <w:rFonts w:ascii="Helvetica Neue" w:hAnsi="Helvetica Neue" w:cs="Helvetica Neue"/>
          <w:b/>
          <w:color w:val="FF0000"/>
          <w:kern w:val="0"/>
          <w:sz w:val="21"/>
          <w:szCs w:val="21"/>
        </w:rPr>
        <w:t>bind</w:t>
      </w:r>
    </w:p>
    <w:p w14:paraId="3AB7B9D7" w14:textId="7B69B375" w:rsid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>
        <w:rPr>
          <w:rFonts w:ascii="Menlo" w:hAnsi="Menlo" w:cs="Menlo" w:hint="eastAsia"/>
          <w:color w:val="819090"/>
          <w:kern w:val="0"/>
          <w:sz w:val="18"/>
          <w:szCs w:val="18"/>
        </w:rPr>
        <w:t>/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假设想监听文本框的内容，并且在每次输出结果的时候，都在文本框的内容拼接一段文字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“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输出：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”</w:t>
      </w:r>
    </w:p>
    <w:p w14:paraId="21168F8F" w14:textId="77777777" w:rsidR="00185D72" w:rsidRPr="0058563F" w:rsidRDefault="00185D72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35613BB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方式一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在返回结果后，拼接。</w:t>
      </w:r>
    </w:p>
    <w:p w14:paraId="6E3C56FB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   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[_textField.rac_textSignal subscribeNext:^(id x) {</w:t>
      </w:r>
    </w:p>
    <w:p w14:paraId="1BE1DF4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D4F46C9" w14:textId="43F97FCC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NSLog(@"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输出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:%@",x);</w:t>
      </w:r>
    </w:p>
    <w:p w14:paraId="655B90F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}];</w:t>
      </w:r>
    </w:p>
    <w:p w14:paraId="04D54EFE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0644120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方式二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在返回结果前，拼接，使用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方法做处理。</w:t>
      </w:r>
    </w:p>
    <w:p w14:paraId="7C7499B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方法参数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需要传入一个返回值是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</w:t>
      </w:r>
    </w:p>
    <w:p w14:paraId="203AE9E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是一个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的类型，返回值是信号，参数（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value,stop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），因此参数的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返回值也是一个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0F2B779E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1198AD3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RACStreamBindBlock:</w:t>
      </w:r>
    </w:p>
    <w:p w14:paraId="2938B42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参数一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(value):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表示接收到信号的原始值，还没做处理</w:t>
      </w:r>
    </w:p>
    <w:p w14:paraId="7F64DC7D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参数二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(*stop):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用来控制绑定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，如果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*stop = yes,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那么就会结束绑定。</w:t>
      </w:r>
    </w:p>
    <w:p w14:paraId="5B6BA5D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返回值：信号，做好处理，在通过这个信号返回出去，一般使用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需要手动导入头文件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RACReturnSignal.h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4BC506E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0A602A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bind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方法使用步骤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5BC00EB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传入一个返回值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7200703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描述一个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RACStreamBindBlock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类型的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作为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15DDFEF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描述一个返回结果的信号，作为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008B35DB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注意：在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中做信号结果的处理。</w:t>
      </w:r>
    </w:p>
    <w:p w14:paraId="779DCA2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B6131D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5AC17A8A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源信号调用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bind,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会重新创建一个绑定信号。</w:t>
      </w:r>
    </w:p>
    <w:p w14:paraId="4B86E8F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当绑定信号被订阅，就会调用绑定信号中的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，生成一个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11A3DD4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当源信号有内容发出，就会把内容传递到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处理，调用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bindingBlock(value,stop)</w:t>
      </w:r>
    </w:p>
    <w:p w14:paraId="566C4082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bindingBlock(value,stop)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，会返回一个内容处理完成的信号（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）。</w:t>
      </w:r>
    </w:p>
    <w:p w14:paraId="11F3AE0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，就会拿到绑定信号的订阅者，把处理完成的信号内容发送出来。</w:t>
      </w:r>
    </w:p>
    <w:p w14:paraId="4C67B3C8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168E1D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不同订阅者，保存不同的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nextBlock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，看源码的时候，一定要看清楚订阅者是哪个。</w:t>
      </w:r>
    </w:p>
    <w:p w14:paraId="6FABC073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这里需要手动导入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#import &lt;ReactiveCocoa/RACReturnSignal.h&gt;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，才能使用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58563F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2B02FE74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bind:^</w:t>
      </w:r>
      <w:proofErr w:type="gramEnd"/>
      <w:r w:rsidRPr="0058563F">
        <w:rPr>
          <w:rFonts w:ascii="Menlo" w:hAnsi="Menlo" w:cs="Menlo"/>
          <w:color w:val="0070C0"/>
          <w:kern w:val="0"/>
          <w:sz w:val="18"/>
          <w:szCs w:val="18"/>
        </w:rPr>
        <w:t>RACStreamBindBlock{</w:t>
      </w:r>
    </w:p>
    <w:p w14:paraId="2CE87997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D8D5A56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什么时候调用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50C1C6DE" w14:textId="0EC230F8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表示绑定了一个信号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34F71029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return ^RACStream *(id value, BOOL *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stop){</w:t>
      </w:r>
      <w:proofErr w:type="gramEnd"/>
    </w:p>
    <w:p w14:paraId="0533C2C0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9647BFB" w14:textId="00DBE3E3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什么时候调用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block: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当信号有新的值发出，就会来到这个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68C71F24" w14:textId="3DC31A7C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block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做返回值的处理</w:t>
      </w:r>
    </w:p>
    <w:p w14:paraId="3A029806" w14:textId="1BEF3188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// 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做好处理</w:t>
      </w:r>
      <w:r w:rsidR="00185D72">
        <w:rPr>
          <w:rFonts w:ascii="Menlo" w:hAnsi="Menlo" w:cs="Menlo" w:hint="eastAsia"/>
          <w:color w:val="0070C0"/>
          <w:kern w:val="0"/>
          <w:sz w:val="18"/>
          <w:szCs w:val="18"/>
        </w:rPr>
        <w:t>，此处可以实现一些比较猥琐的操作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，</w:t>
      </w:r>
      <w:r w:rsidR="00185D72">
        <w:rPr>
          <w:rFonts w:ascii="Menlo" w:hAnsi="Menlo" w:cs="Menlo" w:hint="eastAsia"/>
          <w:color w:val="0070C0"/>
          <w:kern w:val="0"/>
          <w:sz w:val="18"/>
          <w:szCs w:val="18"/>
        </w:rPr>
        <w:t>然后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通过信号返回出去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08EDFE5" w14:textId="77777777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    return [RACReturnSignal return:[NSString stringWithFormat:@"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输出</w:t>
      </w:r>
      <w:r w:rsidRPr="0058563F">
        <w:rPr>
          <w:rFonts w:ascii="Menlo" w:hAnsi="Menlo" w:cs="Menlo"/>
          <w:color w:val="0070C0"/>
          <w:kern w:val="0"/>
          <w:sz w:val="18"/>
          <w:szCs w:val="18"/>
        </w:rPr>
        <w:t>:%@",value]];</w:t>
      </w:r>
    </w:p>
    <w:p w14:paraId="535AC901" w14:textId="4ADD41BB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};</w:t>
      </w:r>
    </w:p>
    <w:p w14:paraId="4FA7E8F6" w14:textId="0E8D5DB3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2C0D1FE5" w14:textId="77777777" w:rsidR="0058563F" w:rsidRP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9CC9EFF" w14:textId="55A88A01" w:rsidR="0058563F" w:rsidRPr="0058563F" w:rsidRDefault="0058563F" w:rsidP="0058563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58563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8563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EC3E560" w14:textId="051DACFF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8563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605056C5" w14:textId="77777777" w:rsidR="0058563F" w:rsidRDefault="0058563F" w:rsidP="0058563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E82558D" w14:textId="7132407A" w:rsidR="0058563F" w:rsidRDefault="00185D72" w:rsidP="0058563F">
      <w:pPr>
        <w:widowControl/>
        <w:autoSpaceDE w:val="0"/>
        <w:autoSpaceDN w:val="0"/>
        <w:adjustRightInd w:val="0"/>
        <w:ind w:firstLine="360"/>
        <w:jc w:val="left"/>
        <w:rPr>
          <w:rFonts w:ascii="Helvetica Neue" w:hAnsi="Helvetica Neue" w:cs="Helvetica Neue"/>
          <w:kern w:val="0"/>
          <w:sz w:val="21"/>
          <w:szCs w:val="21"/>
        </w:rPr>
      </w:pPr>
      <w:r w:rsidRPr="00185D72">
        <w:rPr>
          <w:rFonts w:ascii="Menlo" w:hAnsi="Menlo" w:cs="Menlo" w:hint="eastAsia"/>
          <w:kern w:val="0"/>
          <w:sz w:val="21"/>
          <w:szCs w:val="21"/>
        </w:rPr>
        <w:t>5.4</w:t>
      </w:r>
      <w:r>
        <w:rPr>
          <w:rFonts w:ascii="Menlo" w:hAnsi="Menlo" w:cs="Menlo" w:hint="eastAsia"/>
          <w:kern w:val="0"/>
          <w:sz w:val="21"/>
          <w:szCs w:val="21"/>
        </w:rPr>
        <w:t xml:space="preserve"> 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ReactiveCocoa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操作方法之映射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(</w:t>
      </w:r>
      <w:r w:rsidRPr="00185D72">
        <w:rPr>
          <w:rFonts w:ascii="Helvetica Neue" w:hAnsi="Helvetica Neue" w:cs="Helvetica Neue"/>
          <w:b/>
          <w:color w:val="FF0000"/>
          <w:kern w:val="0"/>
          <w:sz w:val="21"/>
          <w:szCs w:val="21"/>
        </w:rPr>
        <w:t>flattenMap,Map</w:t>
      </w:r>
      <w:r w:rsidRPr="00185D72">
        <w:rPr>
          <w:rFonts w:ascii="Helvetica Neue" w:hAnsi="Helvetica Neue" w:cs="Helvetica Neue"/>
          <w:kern w:val="0"/>
          <w:sz w:val="21"/>
          <w:szCs w:val="21"/>
        </w:rPr>
        <w:t>)</w:t>
      </w:r>
    </w:p>
    <w:p w14:paraId="7B2BD8C7" w14:textId="77777777" w:rsidR="00185D72" w:rsidRPr="00185D72" w:rsidRDefault="00185D72" w:rsidP="00185D72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flattenMap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用于把源信号内容映射成新的内容。</w:t>
      </w:r>
    </w:p>
    <w:p w14:paraId="5C2831F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lastRenderedPageBreak/>
        <w:t>flattenMap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简单使用</w:t>
      </w:r>
    </w:p>
    <w:p w14:paraId="0D12C61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监听文本框的内容改变，把结构重新映射成一个新值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24468B58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15C75C7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作用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:</w:t>
      </w:r>
      <w:r w:rsidRPr="00185D72">
        <w:rPr>
          <w:rFonts w:ascii="Menlo" w:hAnsi="Menlo" w:cs="Menlo"/>
          <w:color w:val="FF0000"/>
          <w:kern w:val="0"/>
          <w:sz w:val="18"/>
          <w:szCs w:val="18"/>
        </w:rPr>
        <w:t>把源信号的内容映射成一个新的信号，信号可以是任意类型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131F1FB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C10BA2D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使用步骤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8C30C25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传入一个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类型是返回值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RACStream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，参数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</w:p>
    <w:p w14:paraId="0DB598F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参数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就是源信号的内容，拿到源信号的内容做处理</w:t>
      </w:r>
    </w:p>
    <w:p w14:paraId="0ABA3E6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包装成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RACReturnSignal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信号，返回出去。</w:t>
      </w:r>
    </w:p>
    <w:p w14:paraId="25F8ED3B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59B1B4EB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17675F6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0.flattenMap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内部调用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方法实现的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,flattenMap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的返回值，会作为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的返回值。</w:t>
      </w:r>
    </w:p>
    <w:p w14:paraId="0898290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当订阅绑定信号，就会生成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5069952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当源信号发送内容，就会调用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bindBlock(value, *stop)</w:t>
      </w:r>
    </w:p>
    <w:p w14:paraId="7D8CD7A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，内部就会调用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作用：就是把处理好的数据包装成信号。</w:t>
      </w:r>
    </w:p>
    <w:p w14:paraId="1F3B237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返回的信号最终会作为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中的返回信号，当做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的返回信号。</w:t>
      </w:r>
    </w:p>
    <w:p w14:paraId="1D235592" w14:textId="798E24C2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的返回信号，就会拿到绑定信号的订阅者，把处理完成的信号内容发送出来。</w:t>
      </w:r>
    </w:p>
    <w:p w14:paraId="6F96745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185D72">
        <w:rPr>
          <w:rFonts w:ascii="Menlo" w:hAnsi="Menlo" w:cs="Menlo"/>
          <w:color w:val="FF000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:^</w:t>
      </w:r>
      <w:proofErr w:type="gramEnd"/>
      <w:r w:rsidRPr="00185D72">
        <w:rPr>
          <w:rFonts w:ascii="Menlo" w:hAnsi="Menlo" w:cs="Menlo"/>
          <w:color w:val="0070C0"/>
          <w:kern w:val="0"/>
          <w:sz w:val="18"/>
          <w:szCs w:val="18"/>
        </w:rPr>
        <w:t>RACStream *(id value) {</w:t>
      </w:r>
    </w:p>
    <w:p w14:paraId="79F91CB1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66F963C0" w14:textId="5D250F13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什么时候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: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源信号发出的时候，就会调用这个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7C268BFF" w14:textId="71C03B9E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作用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: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改变源信号的内容。</w:t>
      </w:r>
    </w:p>
    <w:p w14:paraId="6DD5BE9A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返回值：绑定信号的内容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1E7772F8" w14:textId="76BC15EE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return [RACReturnSignal return:[NSString stringWithFormat:@"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输出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:%@",value]];</w:t>
      </w:r>
    </w:p>
    <w:p w14:paraId="0C201C4B" w14:textId="2027EC3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}] subscribeNext:^(id x) {</w:t>
      </w:r>
    </w:p>
    <w:p w14:paraId="1D4023AF" w14:textId="28A23D4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订阅绑定信号，每当源信号发送内容，做完处理，就会调用这个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0070C0"/>
          <w:kern w:val="0"/>
          <w:sz w:val="18"/>
          <w:szCs w:val="18"/>
        </w:rPr>
        <w:t>。</w:t>
      </w:r>
    </w:p>
    <w:p w14:paraId="31284F24" w14:textId="7315A355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185D72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185D72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270E733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7062888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简单使用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:</w:t>
      </w:r>
    </w:p>
    <w:p w14:paraId="6074A023" w14:textId="3129C2A1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监听文本框的内容改变，把结构重新映射成一个新值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5AC1DA09" w14:textId="0374C156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Map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作用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把源信号的值映射成一个新的值</w:t>
      </w:r>
    </w:p>
    <w:p w14:paraId="59D669C1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使用步骤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1A3ECD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传入一个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block,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类型是返回对象，参数是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value</w:t>
      </w:r>
    </w:p>
    <w:p w14:paraId="58C1411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2.value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就是源信号的内容，直接拿到源信号的内容做处理</w:t>
      </w:r>
    </w:p>
    <w:p w14:paraId="08EA81B9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把处理好的内容，直接返回就好了，不用包装成信号，返回的值，就是映射的值。</w:t>
      </w:r>
    </w:p>
    <w:p w14:paraId="277F477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58E4542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4A7C318E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0.Map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底层其实是调用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flatternMap,Map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中的返回的值会作为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flatternMap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中的值。</w:t>
      </w:r>
    </w:p>
    <w:p w14:paraId="1985FDF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当订阅绑定信号，就会生成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。</w:t>
      </w:r>
    </w:p>
    <w:p w14:paraId="446BA280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当源信号发送内容，就会调用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bindBlock(value, *stop)</w:t>
      </w:r>
    </w:p>
    <w:p w14:paraId="7045D8D2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lastRenderedPageBreak/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，内部就会调用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</w:p>
    <w:p w14:paraId="429BE5B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5.flattenMap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内部会调用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，把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返回的内容包装成返回的信号。</w:t>
      </w:r>
    </w:p>
    <w:p w14:paraId="71C7F624" w14:textId="77777777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返回的信号最终会作为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中的返回信号，当做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的返回信号。</w:t>
      </w:r>
    </w:p>
    <w:p w14:paraId="2A4EAAE8" w14:textId="102E9603" w:rsidR="00185D72" w:rsidRPr="00185D72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// 6.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订阅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bindBlock</w:t>
      </w:r>
      <w:r w:rsidRPr="00185D72">
        <w:rPr>
          <w:rFonts w:ascii="Menlo" w:hAnsi="Menlo" w:cs="Menlo"/>
          <w:color w:val="819090"/>
          <w:kern w:val="0"/>
          <w:sz w:val="18"/>
          <w:szCs w:val="18"/>
        </w:rPr>
        <w:t>的返回信号，就会拿到绑定信号的订阅者，把处理完成的信号内容发送出来。</w:t>
      </w:r>
    </w:p>
    <w:p w14:paraId="26FF4260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  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map:^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id(id value) {</w:t>
      </w:r>
    </w:p>
    <w:p w14:paraId="29A22A47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当源信号发出，就会调用这个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，修改源信号的内容</w:t>
      </w:r>
    </w:p>
    <w:p w14:paraId="4D3CB19F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返回值：就是处理完源信号的内容。</w:t>
      </w:r>
    </w:p>
    <w:p w14:paraId="2C76F3B5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return [NSString stringWithFormat:@"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输出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:%@",value];</w:t>
      </w:r>
    </w:p>
    <w:p w14:paraId="6FDAF3D8" w14:textId="5B6F16B4" w:rsidR="00185D72" w:rsidRDefault="00185D72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FF0000"/>
          <w:kern w:val="0"/>
          <w:sz w:val="18"/>
          <w:szCs w:val="18"/>
        </w:rPr>
        <w:t>}]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subscribeNext:^(id x) {</w:t>
      </w:r>
    </w:p>
    <w:p w14:paraId="65C54182" w14:textId="77777777" w:rsidR="003347E6" w:rsidRPr="003347E6" w:rsidRDefault="003347E6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DC99DF4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ABD7679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5177022F" w14:textId="77777777" w:rsidR="00185D72" w:rsidRPr="00185D72" w:rsidRDefault="00185D72" w:rsidP="00185D7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FlatternMap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和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Map</w:t>
      </w:r>
      <w:r w:rsidRPr="00185D72">
        <w:rPr>
          <w:rFonts w:ascii="Menlo" w:hAnsi="Menlo" w:cs="Menlo"/>
          <w:color w:val="536870"/>
          <w:kern w:val="0"/>
          <w:sz w:val="18"/>
          <w:szCs w:val="18"/>
        </w:rPr>
        <w:t>的区别</w:t>
      </w:r>
    </w:p>
    <w:p w14:paraId="5D9B9339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1.FlatternMap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中的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Block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返回信号。</w:t>
      </w:r>
    </w:p>
    <w:p w14:paraId="346BDCDB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2.Map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中的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Block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返回对象。</w:t>
      </w:r>
    </w:p>
    <w:p w14:paraId="29048DA9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3.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开发中，如果信号发出的值不是信号，映射一般使用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Map</w:t>
      </w:r>
    </w:p>
    <w:p w14:paraId="2EBB468A" w14:textId="77777777" w:rsidR="00185D72" w:rsidRPr="003347E6" w:rsidRDefault="00185D72" w:rsidP="00185D72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4.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开发中，如果信号发出的值是信号，映射一般使用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FlatternMap</w:t>
      </w:r>
      <w:r w:rsidRPr="003347E6">
        <w:rPr>
          <w:rFonts w:ascii="Helvetica Neue" w:hAnsi="Helvetica Neue" w:cs="Helvetica Neue"/>
          <w:color w:val="FF0000"/>
          <w:kern w:val="0"/>
          <w:sz w:val="18"/>
          <w:szCs w:val="18"/>
        </w:rPr>
        <w:t>。</w:t>
      </w:r>
    </w:p>
    <w:p w14:paraId="618DF42C" w14:textId="77777777" w:rsidR="00185D72" w:rsidRPr="00185D72" w:rsidRDefault="00185D72" w:rsidP="00185D7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>总结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：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signalOfsignals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用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FlatternMap</w:t>
      </w:r>
      <w:r w:rsidRPr="00185D72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1DDD263C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185D72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创建信号中的信号</w:t>
      </w:r>
    </w:p>
    <w:p w14:paraId="48109500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RACSubject *signalOfsignals = [RACSubject subject];</w:t>
      </w:r>
    </w:p>
    <w:p w14:paraId="3AD04143" w14:textId="62648BE4" w:rsidR="00CE65AD" w:rsidRPr="003347E6" w:rsidRDefault="00185D72" w:rsidP="00CE65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36F559DB" w14:textId="27CE8783" w:rsidR="00185D72" w:rsidRDefault="00185D72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[[signalOfsignals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flattenMap:^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RACStream *(id value) {</w:t>
      </w:r>
    </w:p>
    <w:p w14:paraId="20BA57FF" w14:textId="77777777" w:rsidR="003347E6" w:rsidRPr="003347E6" w:rsidRDefault="003347E6" w:rsidP="003347E6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1B802DF" w14:textId="39317712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当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signalOfsignals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的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发出信号才会调用</w:t>
      </w:r>
    </w:p>
    <w:p w14:paraId="3B531BEC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return value;</w:t>
      </w:r>
    </w:p>
    <w:p w14:paraId="7E6310C3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986F57D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}] subscribeNext:^(id x) {</w:t>
      </w:r>
    </w:p>
    <w:p w14:paraId="09847E93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AF88FCA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只有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signalOfsignals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的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signal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发出信号才会调用，因为内部订阅了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bindBlock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中返回的信号，也就是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返回的信号。</w:t>
      </w:r>
    </w:p>
    <w:p w14:paraId="5FB32AC6" w14:textId="39B1B625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也就是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flattenMap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返回的信号发出内容，才会调用。</w:t>
      </w:r>
    </w:p>
    <w:p w14:paraId="777CE058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NSLog(@"%@aaa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5B8922E" w14:textId="7034326D" w:rsidR="003347E6" w:rsidRPr="003347E6" w:rsidRDefault="00185D72" w:rsidP="00CE65A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44DA8CB2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信号的信号发送信号</w:t>
      </w:r>
    </w:p>
    <w:p w14:paraId="351FABD8" w14:textId="01D17CF8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[signalOfsignals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sendNext:</w:t>
      </w:r>
      <w:r w:rsidRPr="003347E6">
        <w:rPr>
          <w:rFonts w:ascii="Menlo" w:hAnsi="Menlo" w:cs="Menlo"/>
          <w:color w:val="FF0000"/>
          <w:kern w:val="0"/>
          <w:sz w:val="18"/>
          <w:szCs w:val="18"/>
        </w:rPr>
        <w:t>signal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B104FAB" w14:textId="77777777" w:rsidR="00185D72" w:rsidRPr="003347E6" w:rsidRDefault="00185D72" w:rsidP="00185D72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3347E6">
        <w:rPr>
          <w:rFonts w:ascii="Menlo" w:hAnsi="Menlo" w:cs="Menlo"/>
          <w:color w:val="0070C0"/>
          <w:kern w:val="0"/>
          <w:sz w:val="18"/>
          <w:szCs w:val="18"/>
        </w:rPr>
        <w:t>信号发送内容</w:t>
      </w:r>
    </w:p>
    <w:p w14:paraId="2FE08F0B" w14:textId="5CB3F315" w:rsidR="00185D72" w:rsidRDefault="00185D72" w:rsidP="00185D72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3347E6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3347E6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3347E6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4657A0E4" w14:textId="77777777" w:rsidR="00CE65AD" w:rsidRDefault="00CE65AD" w:rsidP="00185D72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52CD902F" w14:textId="5FD4D8B1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5.5 ReactiveCocoa</w:t>
      </w:r>
      <w:r w:rsidRPr="00CE65AD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操作方法之组合。</w:t>
      </w:r>
    </w:p>
    <w:p w14:paraId="36592DF4" w14:textId="77777777" w:rsidR="00CE65AD" w:rsidRPr="00A96621" w:rsidRDefault="00CE65AD" w:rsidP="00CE65AD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concat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按一定顺序拼接信号，当多个信号发出的时候，有顺序的接收信号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。</w:t>
      </w:r>
    </w:p>
    <w:p w14:paraId="1644B31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49693AD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0E55889A" w14:textId="7AE3216C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23B4E53D" w14:textId="7686168E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sendCompleted];</w:t>
      </w:r>
    </w:p>
    <w:p w14:paraId="6DCB175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234AA48B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19736CD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RACSignal *signalB = [RACSignal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11E02D5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2EE838E" w14:textId="111C3C33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CE65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CE65AD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5339BE3B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6943C54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7F451EA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2F77A6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把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拼接到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后，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发送完成，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才会被激活。</w:t>
      </w:r>
    </w:p>
    <w:p w14:paraId="0B1F15E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0070C0"/>
          <w:kern w:val="0"/>
          <w:sz w:val="18"/>
          <w:szCs w:val="18"/>
        </w:rPr>
        <w:t xml:space="preserve">    RACSignal *concatSignal = </w:t>
      </w:r>
      <w:r w:rsidRPr="00CE65AD">
        <w:rPr>
          <w:rFonts w:ascii="Menlo" w:hAnsi="Menlo" w:cs="Menlo"/>
          <w:color w:val="FF0000"/>
          <w:kern w:val="0"/>
          <w:sz w:val="18"/>
          <w:szCs w:val="18"/>
        </w:rPr>
        <w:t xml:space="preserve">[signalA </w:t>
      </w:r>
      <w:bookmarkStart w:id="4" w:name="OLE_LINK5"/>
      <w:bookmarkStart w:id="5" w:name="OLE_LINK6"/>
      <w:bookmarkStart w:id="6" w:name="OLE_LINK9"/>
      <w:proofErr w:type="gramStart"/>
      <w:r w:rsidRPr="00CE65AD">
        <w:rPr>
          <w:rFonts w:ascii="Menlo" w:hAnsi="Menlo" w:cs="Menlo"/>
          <w:color w:val="FF0000"/>
          <w:kern w:val="0"/>
          <w:sz w:val="18"/>
          <w:szCs w:val="18"/>
        </w:rPr>
        <w:t>concat:</w:t>
      </w:r>
      <w:bookmarkEnd w:id="4"/>
      <w:bookmarkEnd w:id="5"/>
      <w:bookmarkEnd w:id="6"/>
      <w:r w:rsidRPr="00CE65AD">
        <w:rPr>
          <w:rFonts w:ascii="Menlo" w:hAnsi="Menlo" w:cs="Menlo"/>
          <w:color w:val="FF0000"/>
          <w:kern w:val="0"/>
          <w:sz w:val="18"/>
          <w:szCs w:val="18"/>
        </w:rPr>
        <w:t>signalB</w:t>
      </w:r>
      <w:proofErr w:type="gramEnd"/>
      <w:r w:rsidRPr="00CE65AD">
        <w:rPr>
          <w:rFonts w:ascii="Menlo" w:hAnsi="Menlo" w:cs="Menlo"/>
          <w:color w:val="FF0000"/>
          <w:kern w:val="0"/>
          <w:sz w:val="18"/>
          <w:szCs w:val="18"/>
        </w:rPr>
        <w:t>]</w:t>
      </w:r>
      <w:r w:rsidRPr="00CE65AD">
        <w:rPr>
          <w:rFonts w:ascii="Menlo" w:hAnsi="Menlo" w:cs="Menlo"/>
          <w:color w:val="0070C0"/>
          <w:kern w:val="0"/>
          <w:sz w:val="18"/>
          <w:szCs w:val="18"/>
        </w:rPr>
        <w:t>;</w:t>
      </w:r>
    </w:p>
    <w:p w14:paraId="42976AD9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45EAE85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以后只需要面对拼接信号开发。</w:t>
      </w:r>
    </w:p>
    <w:p w14:paraId="5FDF2AF7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订阅拼接的信号，不需要单独订阅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signalA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，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signalB</w:t>
      </w:r>
    </w:p>
    <w:p w14:paraId="0F8020C6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内部会自动订阅。</w:t>
      </w:r>
    </w:p>
    <w:p w14:paraId="4175F3A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注意：第一个信号必须发送完成，第二个信号才会被激活</w:t>
      </w:r>
    </w:p>
    <w:p w14:paraId="4E72ECB2" w14:textId="78EA5750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DC399D">
        <w:rPr>
          <w:rFonts w:ascii="Menlo" w:hAnsi="Menlo" w:cs="Menlo"/>
          <w:color w:val="0070C0"/>
          <w:kern w:val="0"/>
          <w:sz w:val="18"/>
          <w:szCs w:val="18"/>
        </w:rPr>
        <w:t>[concatSignal subscribeNext:^(id x) {</w:t>
      </w:r>
    </w:p>
    <w:p w14:paraId="5BC895AC" w14:textId="080668AD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DC399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DC399D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DC399D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3922BFFA" w14:textId="77777777" w:rsidR="00CE65AD" w:rsidRPr="00DC399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DC399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052BA12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5D22C0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concat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1AEF369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当拼接信号被订阅，就会调用拼接信号的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660D63F7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中，会先订阅第一个源信号（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</w:p>
    <w:p w14:paraId="2AC0EE46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会执行第一个源信号（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4681AA5A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中发送值，就会调用第一个源信号（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）订阅者的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nextBlock,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通过拼接信号的订阅者把值发送出来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77711E0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5.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中发送完成，就会调用第一个源信号（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）订阅者的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completedBlock,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订阅第二个源信号（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）这时候才激活（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）。</w:t>
      </w:r>
    </w:p>
    <w:p w14:paraId="4998E80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6.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订阅第二个源信号（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执行第二个源信号（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）的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</w:p>
    <w:p w14:paraId="0A09278A" w14:textId="0162D7F1" w:rsidR="00CE65AD" w:rsidRDefault="00CE65AD" w:rsidP="00DC399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7.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第二个源信号（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）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didSubscribe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中发送值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就会通过拼接信号的订阅者把值发送出来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5124872E" w14:textId="77777777" w:rsidR="00DC399D" w:rsidRPr="00CE65AD" w:rsidRDefault="00DC399D" w:rsidP="00DC399D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1C3E7CF3" w14:textId="5709D40B" w:rsidR="00CE65AD" w:rsidRPr="00A96621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then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用于连接两个信号，当第一个信号完成，才会连接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then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返回的信号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。</w:t>
      </w:r>
    </w:p>
    <w:p w14:paraId="244C4960" w14:textId="77777777" w:rsidR="00CE65AD" w:rsidRPr="00CE65AD" w:rsidRDefault="00CE65AD" w:rsidP="00CE65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使用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then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，之前信号的值会被忽略掉</w:t>
      </w:r>
      <w:r w:rsidRPr="00DC399D">
        <w:rPr>
          <w:rFonts w:ascii="Menlo" w:hAnsi="Menlo" w:cs="Menlo"/>
          <w:color w:val="FF0000"/>
          <w:kern w:val="0"/>
          <w:sz w:val="18"/>
          <w:szCs w:val="18"/>
        </w:rPr>
        <w:t>.</w:t>
      </w:r>
    </w:p>
    <w:p w14:paraId="1DA7AC36" w14:textId="77777777" w:rsidR="00CE65AD" w:rsidRPr="00CE65AD" w:rsidRDefault="00CE65AD" w:rsidP="00CE65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1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、先过滤掉之前的信号发出的值。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使用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concat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连接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then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返回的信号</w:t>
      </w:r>
    </w:p>
    <w:p w14:paraId="6D54209B" w14:textId="50281835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[[[RACSignal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F73D9E9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7BA65F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64AA6579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[subscriber sendCompleted];</w:t>
      </w:r>
    </w:p>
    <w:p w14:paraId="7803C06D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return nil;</w:t>
      </w:r>
    </w:p>
    <w:p w14:paraId="42F9FDE6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}]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then:^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RACSignal *{</w:t>
      </w:r>
    </w:p>
    <w:p w14:paraId="0B8E3467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return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97D10B5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7DF6DFEB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return nil;</w:t>
      </w:r>
    </w:p>
    <w:p w14:paraId="02F9375B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}];</w:t>
      </w:r>
    </w:p>
    <w:p w14:paraId="389B47FF" w14:textId="06A0A996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3825D6C2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//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只能接收到第二个信号的值，也就是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then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返回信号的值</w:t>
      </w:r>
    </w:p>
    <w:p w14:paraId="1EAC9124" w14:textId="77777777" w:rsidR="00260ACB" w:rsidRPr="00260ACB" w:rsidRDefault="00260ACB" w:rsidP="00260AC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NSLog(@"%@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B5745D7" w14:textId="0AFF7E65" w:rsidR="00260ACB" w:rsidRDefault="00260ACB" w:rsidP="00260AC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>
        <w:rPr>
          <w:rFonts w:ascii="Menlo" w:hAnsi="Menlo" w:cs="Menlo" w:hint="eastAsia"/>
          <w:color w:val="0070C0"/>
          <w:kern w:val="0"/>
          <w:sz w:val="18"/>
          <w:szCs w:val="18"/>
        </w:rPr>
        <w:tab/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C9683A5" w14:textId="77777777" w:rsidR="006900E3" w:rsidRPr="00260ACB" w:rsidRDefault="006900E3" w:rsidP="00260ACB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0AD0EEB" w14:textId="7BC96B73" w:rsidR="00CE65AD" w:rsidRPr="00A96621" w:rsidRDefault="00CE65AD" w:rsidP="006900E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merge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把多个信号合并为一个信号，任何一个信号有新值的时候就会调用</w:t>
      </w:r>
      <w:r w:rsidR="006900E3" w:rsidRPr="00A96621">
        <w:rPr>
          <w:rFonts w:ascii="Menlo" w:hAnsi="Menlo" w:cs="Menlo"/>
          <w:color w:val="536870"/>
          <w:kern w:val="0"/>
          <w:sz w:val="20"/>
          <w:szCs w:val="20"/>
        </w:rPr>
        <w:t xml:space="preserve"> </w:t>
      </w:r>
    </w:p>
    <w:p w14:paraId="32D4FBDC" w14:textId="016140CC" w:rsidR="006900E3" w:rsidRPr="006900E3" w:rsidRDefault="006900E3" w:rsidP="006900E3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>
        <w:rPr>
          <w:rFonts w:ascii="Menlo" w:hAnsi="Menlo" w:cs="Menlo" w:hint="eastAsia"/>
          <w:color w:val="536870"/>
          <w:kern w:val="0"/>
          <w:sz w:val="18"/>
          <w:szCs w:val="18"/>
        </w:rPr>
        <w:t>注意区别</w:t>
      </w:r>
      <w:r>
        <w:rPr>
          <w:rFonts w:ascii="Menlo" w:hAnsi="Menlo" w:cs="Menlo" w:hint="eastAsia"/>
          <w:color w:val="536870"/>
          <w:kern w:val="0"/>
          <w:sz w:val="18"/>
          <w:szCs w:val="18"/>
        </w:rPr>
        <w:t>concat</w:t>
      </w:r>
      <w:r>
        <w:rPr>
          <w:rFonts w:ascii="Menlo" w:hAnsi="Menlo" w:cs="Menlo" w:hint="eastAsia"/>
          <w:color w:val="536870"/>
          <w:kern w:val="0"/>
          <w:sz w:val="18"/>
          <w:szCs w:val="18"/>
        </w:rPr>
        <w:t>：</w:t>
      </w:r>
      <w:r w:rsidRPr="006900E3">
        <w:rPr>
          <w:rFonts w:ascii="Menlo" w:hAnsi="Menlo" w:cs="Menlo" w:hint="eastAsia"/>
          <w:color w:val="FF0000"/>
          <w:kern w:val="0"/>
          <w:sz w:val="18"/>
          <w:szCs w:val="18"/>
        </w:rPr>
        <w:t>concat</w:t>
      </w:r>
      <w:r w:rsidRPr="006900E3">
        <w:rPr>
          <w:rFonts w:ascii="Menlo" w:hAnsi="Menlo" w:cs="Menlo" w:hint="eastAsia"/>
          <w:color w:val="FF0000"/>
          <w:kern w:val="0"/>
          <w:sz w:val="18"/>
          <w:szCs w:val="18"/>
        </w:rPr>
        <w:t>的信号有先后顺序，必须要前面的信号先发出后面的信号才会被激活</w:t>
      </w:r>
    </w:p>
    <w:p w14:paraId="5A221081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创建多个信号</w:t>
      </w:r>
    </w:p>
    <w:p w14:paraId="1B8ADF67" w14:textId="411D576D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RACSignal *</w:t>
      </w:r>
      <w:bookmarkStart w:id="7" w:name="OLE_LINK7"/>
      <w:bookmarkStart w:id="8" w:name="OLE_LINK8"/>
      <w:r w:rsidR="00C32781">
        <w:rPr>
          <w:rFonts w:ascii="Menlo" w:hAnsi="Menlo" w:cs="Menlo" w:hint="eastAsia"/>
          <w:color w:val="0070C0"/>
          <w:kern w:val="0"/>
          <w:sz w:val="18"/>
          <w:szCs w:val="18"/>
        </w:rPr>
        <w:t>=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</w:t>
      </w:r>
      <w:bookmarkEnd w:id="7"/>
      <w:bookmarkEnd w:id="8"/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=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F70B959" w14:textId="7D4FA9B6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2834DB7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446D00B8" w14:textId="742EB73B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A6DB304" w14:textId="2EA8FD0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RACSignal *signalB = [RACSignal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6F99091" w14:textId="3F38460C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F2BE3FD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158F875C" w14:textId="6CE41EB0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E4880A2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合并信号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,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任何一个信号发送数据，都能监听到</w:t>
      </w:r>
      <w:r w:rsidRPr="00260ACB">
        <w:rPr>
          <w:rFonts w:ascii="Menlo" w:hAnsi="Menlo" w:cs="Menlo"/>
          <w:color w:val="0070C0"/>
          <w:kern w:val="0"/>
          <w:sz w:val="18"/>
          <w:szCs w:val="18"/>
        </w:rPr>
        <w:t>.</w:t>
      </w:r>
    </w:p>
    <w:p w14:paraId="667A675C" w14:textId="23FFC1AC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RACSignal *mergeSignal = [signalA 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merge:signalB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98E3ECD" w14:textId="2DA066A4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[mergeSignal subscribeNext:^(id x) {</w:t>
      </w:r>
    </w:p>
    <w:p w14:paraId="44E2F6B5" w14:textId="37B4C96F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260AC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260AC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21F4AAB" w14:textId="77777777" w:rsidR="00CE65AD" w:rsidRPr="00260ACB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260ACB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158065B4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9CA6D39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65CD24CE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合并信号被订阅的时候，就会遍历所有信号，并且发出这些信号。</w:t>
      </w:r>
    </w:p>
    <w:p w14:paraId="0A09F1D8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每发出一个信号，这个信号就会被订阅</w:t>
      </w:r>
    </w:p>
    <w:p w14:paraId="3A8F9A60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3.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也就是合并信号一被订阅，就会订阅里面所有的信号。</w:t>
      </w:r>
    </w:p>
    <w:p w14:paraId="3222237A" w14:textId="2DD72C8D" w:rsidR="00CE65AD" w:rsidRDefault="00CE65AD" w:rsidP="006900E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4.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只要有一个信号被发出就会被监听。</w:t>
      </w:r>
    </w:p>
    <w:p w14:paraId="792C26BD" w14:textId="77777777" w:rsidR="006900E3" w:rsidRPr="00CE65AD" w:rsidRDefault="006900E3" w:rsidP="006900E3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2B7C78D" w14:textId="77777777" w:rsidR="00CE65AD" w:rsidRPr="00A96621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zipWith</w:t>
      </w:r>
      <w:r w:rsidRPr="00A9662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把两个信号压缩成一个信号，只有当两个信号同时发出信号内容时，并且把两个信号的内容合并成一个元组，才会触发压缩流的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事件。</w:t>
      </w:r>
    </w:p>
    <w:p w14:paraId="2B751EC3" w14:textId="1A5772EB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5208B0F3" w14:textId="1545303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27928F4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BDEFCB8" w14:textId="6DE98A21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20629336" w14:textId="27E0590B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lastRenderedPageBreak/>
        <w:t xml:space="preserve">    RACSignal *signalB = [RACSignal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6C8967E6" w14:textId="64C4D342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[subscriber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E63E41B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E269B31" w14:textId="3364F732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6A1C850F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// 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压缩信号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A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，信号</w:t>
      </w:r>
      <w:r w:rsidRPr="006900E3">
        <w:rPr>
          <w:rFonts w:ascii="Menlo" w:hAnsi="Menlo" w:cs="Menlo"/>
          <w:color w:val="0070C0"/>
          <w:kern w:val="0"/>
          <w:sz w:val="18"/>
          <w:szCs w:val="18"/>
        </w:rPr>
        <w:t>B</w:t>
      </w:r>
    </w:p>
    <w:p w14:paraId="49C50930" w14:textId="436BFF86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RACSignal *zipSignal = [signalA 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zipWith:signalB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06ECF35D" w14:textId="213680A9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[zipSignal subscribeNext:^(id x) {</w:t>
      </w:r>
    </w:p>
    <w:p w14:paraId="4B40E850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6900E3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6900E3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41D2161" w14:textId="77777777" w:rsidR="00CE65AD" w:rsidRPr="006900E3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6900E3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C963153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8EF01A2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341EA4CE" w14:textId="77777777" w:rsidR="00CE65AD" w:rsidRPr="00CE65AD" w:rsidRDefault="00CE65AD" w:rsidP="00CE65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536870"/>
          <w:kern w:val="0"/>
          <w:sz w:val="18"/>
          <w:szCs w:val="18"/>
        </w:rPr>
        <w:t xml:space="preserve">   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定义压缩信号，内部就会自动订阅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</w:p>
    <w:p w14:paraId="16A53D78" w14:textId="38678937" w:rsidR="00CE65AD" w:rsidRDefault="00CE65AD" w:rsidP="00794A2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81909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每当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或者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发出信号，就会判断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有没有发出个信号，有就会把最近发出的信号都包装成元组发出。</w:t>
      </w:r>
    </w:p>
    <w:p w14:paraId="42364E52" w14:textId="77777777" w:rsidR="00794A2F" w:rsidRPr="00CE65AD" w:rsidRDefault="00794A2F" w:rsidP="00794A2F">
      <w:pPr>
        <w:widowControl/>
        <w:autoSpaceDE w:val="0"/>
        <w:autoSpaceDN w:val="0"/>
        <w:adjustRightInd w:val="0"/>
        <w:ind w:firstLine="36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720C2E93" w14:textId="1DF963C2" w:rsidR="00CE65AD" w:rsidRDefault="00CE65AD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bookmarkStart w:id="9" w:name="OLE_LINK10"/>
      <w:bookmarkStart w:id="10" w:name="OLE_LINK11"/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combineLatest</w:t>
      </w:r>
      <w:bookmarkEnd w:id="9"/>
      <w:bookmarkEnd w:id="10"/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将多个信号合并起来，并且拿到各个信号的最新的值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必须每个合并的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signal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至少都有过一次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sendNext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，才会触发合并的信号。</w:t>
      </w:r>
      <w:r w:rsidRPr="00CE65AD">
        <w:rPr>
          <w:rFonts w:ascii="Helvetica Neue" w:hAnsi="Helvetica Neue" w:cs="Helvetica Neue"/>
          <w:color w:val="232323"/>
          <w:kern w:val="0"/>
          <w:sz w:val="18"/>
          <w:szCs w:val="18"/>
        </w:rPr>
        <w:t> </w:t>
      </w:r>
    </w:p>
    <w:p w14:paraId="5C2571C9" w14:textId="4704E3E8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92A268D" w14:textId="47F96E2F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5115AFA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61120180" w14:textId="21A8052A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A05B2AB" w14:textId="76EFEA80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*signalB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3263687" w14:textId="45DAD37B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6C067EA8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5035D3EA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C0FA388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18A18CB2" w14:textId="6D042204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bookmarkStart w:id="11" w:name="_GoBack"/>
      <w:bookmarkEnd w:id="11"/>
      <w:r w:rsidRPr="00794A2F">
        <w:rPr>
          <w:rFonts w:ascii="Menlo" w:hAnsi="Menlo" w:cs="Menlo"/>
          <w:color w:val="0070C0"/>
          <w:kern w:val="0"/>
          <w:sz w:val="18"/>
          <w:szCs w:val="18"/>
        </w:rPr>
        <w:t>RACSignal *combineSignal = [signalA combineLatestWith:signalB];</w:t>
      </w:r>
    </w:p>
    <w:p w14:paraId="5FA504D1" w14:textId="5299D47C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[combineSignal subscribeNext:^(id x) {</w:t>
      </w:r>
    </w:p>
    <w:p w14:paraId="58B6BAE3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0EC8DFF" w14:textId="752C850E" w:rsidR="00794A2F" w:rsidRPr="00794A2F" w:rsidRDefault="00794A2F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863C120" w14:textId="77777777" w:rsidR="00CE65AD" w:rsidRPr="00CE65AD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底层实现：</w:t>
      </w:r>
    </w:p>
    <w:p w14:paraId="05F4CF0E" w14:textId="77777777" w:rsidR="00CE65AD" w:rsidRPr="00CE65AD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1.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当组合信号被订阅，内部会自动订阅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signalA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，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signalB,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必须两个信号都发出内容，才会被触发。</w:t>
      </w:r>
    </w:p>
    <w:p w14:paraId="1BB80B2E" w14:textId="77777777" w:rsidR="00CE65AD" w:rsidRPr="00794A2F" w:rsidRDefault="00CE65AD" w:rsidP="00CE65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CE65AD">
        <w:rPr>
          <w:rFonts w:ascii="Menlo" w:hAnsi="Menlo" w:cs="Menlo"/>
          <w:color w:val="819090"/>
          <w:kern w:val="0"/>
          <w:sz w:val="18"/>
          <w:szCs w:val="18"/>
        </w:rPr>
        <w:t>// 2.</w:t>
      </w:r>
      <w:r w:rsidRPr="00CE65AD">
        <w:rPr>
          <w:rFonts w:ascii="Menlo" w:hAnsi="Menlo" w:cs="Menlo"/>
          <w:color w:val="819090"/>
          <w:kern w:val="0"/>
          <w:sz w:val="18"/>
          <w:szCs w:val="18"/>
        </w:rPr>
        <w:t>并且把两个信号组合成元组发出。</w:t>
      </w:r>
    </w:p>
    <w:p w14:paraId="72797B93" w14:textId="77777777" w:rsidR="00794A2F" w:rsidRDefault="00794A2F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819090"/>
          <w:kern w:val="0"/>
          <w:sz w:val="18"/>
          <w:szCs w:val="18"/>
        </w:rPr>
      </w:pPr>
    </w:p>
    <w:p w14:paraId="147F1FCF" w14:textId="65A6532A" w:rsidR="00215098" w:rsidRDefault="00215098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0"/>
          <w:szCs w:val="20"/>
        </w:rPr>
      </w:pPr>
      <w:bookmarkStart w:id="12" w:name="OLE_LINK14"/>
      <w:bookmarkStart w:id="13" w:name="OLE_LINK15"/>
      <w:r w:rsidRPr="009624A6">
        <w:rPr>
          <w:rFonts w:ascii="Menlo" w:hAnsi="Menlo" w:cs="Menlo"/>
          <w:b/>
          <w:color w:val="FF0000"/>
          <w:kern w:val="0"/>
          <w:sz w:val="20"/>
          <w:szCs w:val="20"/>
        </w:rPr>
        <w:t>Z</w:t>
      </w:r>
      <w:r w:rsidRPr="009624A6">
        <w:rPr>
          <w:rFonts w:ascii="Menlo" w:hAnsi="Menlo" w:cs="Menlo" w:hint="eastAsia"/>
          <w:b/>
          <w:color w:val="FF0000"/>
          <w:kern w:val="0"/>
          <w:sz w:val="20"/>
          <w:szCs w:val="20"/>
        </w:rPr>
        <w:t>ip</w:t>
      </w:r>
      <w:r w:rsidRPr="009624A6">
        <w:rPr>
          <w:rFonts w:ascii="Menlo" w:hAnsi="Menlo" w:cs="Menlo" w:hint="eastAsia"/>
          <w:b/>
          <w:color w:val="FF0000"/>
          <w:kern w:val="0"/>
          <w:sz w:val="20"/>
          <w:szCs w:val="20"/>
        </w:rPr>
        <w:t>和</w:t>
      </w:r>
      <w:bookmarkStart w:id="14" w:name="OLE_LINK12"/>
      <w:bookmarkStart w:id="15" w:name="OLE_LINK13"/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combineLatest</w:t>
      </w:r>
      <w:bookmarkEnd w:id="14"/>
      <w:bookmarkEnd w:id="15"/>
      <w:r>
        <w:rPr>
          <w:rFonts w:ascii="Menlo" w:hAnsi="Menlo" w:cs="Menlo" w:hint="eastAsia"/>
          <w:b/>
          <w:color w:val="FF0000"/>
          <w:kern w:val="0"/>
          <w:sz w:val="20"/>
          <w:szCs w:val="20"/>
        </w:rPr>
        <w:t>区别：</w:t>
      </w:r>
    </w:p>
    <w:p w14:paraId="432B0D34" w14:textId="3C519D9F" w:rsidR="00215098" w:rsidRPr="009624A6" w:rsidRDefault="00215098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FF0000"/>
          <w:kern w:val="0"/>
          <w:sz w:val="20"/>
          <w:szCs w:val="20"/>
        </w:rPr>
      </w:pPr>
      <w:r>
        <w:rPr>
          <w:rFonts w:ascii="Menlo" w:hAnsi="Menlo" w:cs="Menlo" w:hint="eastAsia"/>
          <w:color w:val="819090"/>
          <w:kern w:val="0"/>
          <w:sz w:val="18"/>
          <w:szCs w:val="18"/>
        </w:rPr>
        <w:tab/>
      </w:r>
      <w:r w:rsidRPr="009624A6">
        <w:rPr>
          <w:rFonts w:ascii="Helvetica Neue" w:hAnsi="Helvetica Neue" w:cs="Helvetica Neue"/>
          <w:color w:val="FF0000"/>
          <w:kern w:val="0"/>
          <w:sz w:val="20"/>
          <w:szCs w:val="20"/>
        </w:rPr>
        <w:t>Z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ip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的合并行为是按顺序取出各个信号，然后合并成元组后信号后发出。比如有信号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和信号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，合并信号为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zipSingle,zipSingle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发出的条件必须是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和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都有对应顺序下的最新值发出。比如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发了信号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1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和信号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2,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而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只发了信号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3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，那么此时组合信号只会触发一次，因为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虽说发了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2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次信号，但是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只发了一次，第一次的信号从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和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中都能取到，所以会有组合信号发出，第二次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lastRenderedPageBreak/>
        <w:t>信号取不到，故第二次的组合信号不成立，不会触发组合信号，只有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再发送一次信号时能能触发</w:t>
      </w:r>
      <w:r w:rsidR="009624A6"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第二次组合信号。</w:t>
      </w:r>
    </w:p>
    <w:p w14:paraId="45EF8F7C" w14:textId="423DD2A9" w:rsidR="009624A6" w:rsidRDefault="009624A6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FF0000"/>
          <w:kern w:val="0"/>
          <w:sz w:val="20"/>
          <w:szCs w:val="20"/>
        </w:rPr>
      </w:pP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ab/>
      </w:r>
      <w:r w:rsidRPr="009624A6">
        <w:rPr>
          <w:rFonts w:ascii="Helvetica Neue" w:hAnsi="Helvetica Neue" w:cs="Helvetica Neue"/>
          <w:color w:val="FF0000"/>
          <w:kern w:val="0"/>
          <w:sz w:val="20"/>
          <w:szCs w:val="20"/>
        </w:rPr>
        <w:t>C</w:t>
      </w:r>
      <w:r w:rsidRPr="009624A6">
        <w:rPr>
          <w:rFonts w:ascii="Helvetica Neue" w:hAnsi="Helvetica Neue" w:cs="Helvetica Neue"/>
          <w:color w:val="FF0000"/>
          <w:kern w:val="0"/>
          <w:sz w:val="20"/>
          <w:szCs w:val="20"/>
        </w:rPr>
        <w:t>ombineLatest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的合并行为是，只要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和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两个子信号都触发过一次以上，就会触发该组合信号，并且后续只要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或者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中的一个信号有新信号发出都会触发该组合信号，并且该组合信号合并的规则是一直取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A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或者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B</w:t>
      </w:r>
      <w:r w:rsidRPr="009624A6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中当前最新的值合并成元组。</w:t>
      </w:r>
    </w:p>
    <w:p w14:paraId="67954391" w14:textId="3303CE79" w:rsidR="009624A6" w:rsidRPr="009624A6" w:rsidRDefault="009624A6" w:rsidP="00794A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FF0000"/>
          <w:kern w:val="0"/>
          <w:sz w:val="20"/>
          <w:szCs w:val="20"/>
        </w:rPr>
      </w:pP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ab/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实际开发中，我们下拉刷新需要等到所有接口返回再刷新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UI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的时候应该用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zip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而不是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combinLatest.</w:t>
      </w:r>
    </w:p>
    <w:bookmarkEnd w:id="12"/>
    <w:bookmarkEnd w:id="13"/>
    <w:p w14:paraId="7E9194EF" w14:textId="77777777" w:rsidR="00CE65AD" w:rsidRPr="00A96621" w:rsidRDefault="00CE65AD" w:rsidP="00794A2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A96621">
        <w:rPr>
          <w:rFonts w:ascii="Menlo" w:hAnsi="Menlo" w:cs="Menlo"/>
          <w:b/>
          <w:color w:val="FF0000"/>
          <w:kern w:val="0"/>
          <w:sz w:val="20"/>
          <w:szCs w:val="20"/>
        </w:rPr>
        <w:t>reduce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聚合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A96621">
        <w:rPr>
          <w:rFonts w:ascii="Helvetica Neue" w:hAnsi="Helvetica Neue" w:cs="Helvetica Neue"/>
          <w:color w:val="FF0000"/>
          <w:kern w:val="0"/>
          <w:sz w:val="20"/>
          <w:szCs w:val="20"/>
        </w:rPr>
        <w:t>用于信号发出的内容是元组，把信号发出元组的值聚合成一个值</w:t>
      </w:r>
    </w:p>
    <w:p w14:paraId="16021FF3" w14:textId="4C1B4909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*signalA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40B713F5" w14:textId="4DCDC4B2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4A85711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3F80E34F" w14:textId="69FFC61D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CFA36B3" w14:textId="1460447E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*signalB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0573FEB8" w14:textId="4C305636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[subscriber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4DFF9649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return nil;</w:t>
      </w:r>
    </w:p>
    <w:p w14:paraId="61354642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568378C" w14:textId="77777777" w:rsidR="00A96621" w:rsidRDefault="00A96621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43ABFB7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常见的用法，（先组合在聚合）。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combineLatest:(id&lt;NSFastEnumeration</w:t>
      </w:r>
      <w:proofErr w:type="gramStart"/>
      <w:r w:rsidRPr="00A96621">
        <w:rPr>
          <w:rFonts w:ascii="Menlo" w:hAnsi="Menlo" w:cs="Menlo"/>
          <w:color w:val="FF0000"/>
          <w:kern w:val="0"/>
          <w:sz w:val="18"/>
          <w:szCs w:val="18"/>
        </w:rPr>
        <w:t>&gt;)signals</w:t>
      </w:r>
      <w:proofErr w:type="gramEnd"/>
      <w:r w:rsidRPr="00A96621">
        <w:rPr>
          <w:rFonts w:ascii="Menlo" w:hAnsi="Menlo" w:cs="Menlo"/>
          <w:color w:val="FF0000"/>
          <w:kern w:val="0"/>
          <w:sz w:val="18"/>
          <w:szCs w:val="18"/>
        </w:rPr>
        <w:t xml:space="preserve"> reduce:(id (^)())reduceBlock</w:t>
      </w:r>
    </w:p>
    <w:p w14:paraId="0CD9D77B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reduce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中的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block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简介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1C2C30E0" w14:textId="77777777" w:rsidR="00794A2F" w:rsidRPr="00A96621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reduceblcok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中的参数，有多少信号组合，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reduceblcok</w:t>
      </w:r>
      <w:r w:rsidRPr="00A96621">
        <w:rPr>
          <w:rFonts w:ascii="Menlo" w:hAnsi="Menlo" w:cs="Menlo"/>
          <w:color w:val="FF0000"/>
          <w:kern w:val="0"/>
          <w:sz w:val="18"/>
          <w:szCs w:val="18"/>
        </w:rPr>
        <w:t>就有多少参数，每个参数就是之前信号发出的内容</w:t>
      </w:r>
    </w:p>
    <w:p w14:paraId="665BB4C6" w14:textId="77777777" w:rsid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的返回值：聚合信号之后的内容。</w:t>
      </w:r>
    </w:p>
    <w:p w14:paraId="03F02688" w14:textId="77777777" w:rsidR="00A96621" w:rsidRPr="00794A2F" w:rsidRDefault="00A96621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ABA1426" w14:textId="26AADD15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RACSignal *reduceSignal = [RACSignal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combineLatest:@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[signalA,signalB] reduce:^id(NSNumber *num1 ,NSNumber *num2){</w:t>
      </w:r>
    </w:p>
    <w:p w14:paraId="0895D34F" w14:textId="3A27DF36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return [NSString 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stringWithFormat:@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"%@ %@",num1,num2];</w:t>
      </w:r>
    </w:p>
    <w:p w14:paraId="5FE61161" w14:textId="19ECAAA0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BBC8BBA" w14:textId="2F02CFDA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[reduceSignal subscribeNext:^(id x) {</w:t>
      </w:r>
    </w:p>
    <w:p w14:paraId="6B4946A5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94A2F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94A2F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5280D3E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C90F38B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DBE43F" w14:textId="77777777" w:rsidR="00794A2F" w:rsidRPr="00794A2F" w:rsidRDefault="00794A2F" w:rsidP="00794A2F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 xml:space="preserve">// 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底层实现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:</w:t>
      </w:r>
    </w:p>
    <w:p w14:paraId="7CCE27D8" w14:textId="31D05367" w:rsidR="00CE65AD" w:rsidRDefault="00794A2F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94A2F">
        <w:rPr>
          <w:rFonts w:ascii="Menlo" w:hAnsi="Menlo" w:cs="Menlo"/>
          <w:color w:val="0070C0"/>
          <w:kern w:val="0"/>
          <w:sz w:val="18"/>
          <w:szCs w:val="18"/>
        </w:rPr>
        <w:t>// 1.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订阅聚合信号，每次有内容发出，就会执行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，把信号内容转换成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reduceblcok</w:t>
      </w:r>
      <w:r w:rsidRPr="00794A2F">
        <w:rPr>
          <w:rFonts w:ascii="Menlo" w:hAnsi="Menlo" w:cs="Menlo"/>
          <w:color w:val="0070C0"/>
          <w:kern w:val="0"/>
          <w:sz w:val="18"/>
          <w:szCs w:val="18"/>
        </w:rPr>
        <w:t>返回的值。</w:t>
      </w:r>
    </w:p>
    <w:p w14:paraId="2A1C71C8" w14:textId="77777777" w:rsidR="00A96621" w:rsidRDefault="00A96621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2045D096" w14:textId="3C16ACE9" w:rsidR="00A96621" w:rsidRDefault="00A96621" w:rsidP="00A966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5.6 ReactiveCocoa</w:t>
      </w:r>
      <w:r w:rsidRPr="00A96621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操作方法之过滤。</w:t>
      </w:r>
    </w:p>
    <w:p w14:paraId="795E7265" w14:textId="77777777" w:rsidR="006E1804" w:rsidRPr="006E1804" w:rsidRDefault="006E1804" w:rsidP="006E18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filter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过滤信号，使用它可以获取满足条件的信号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.</w:t>
      </w:r>
    </w:p>
    <w:p w14:paraId="3757839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:</w:t>
      </w:r>
    </w:p>
    <w:p w14:paraId="33608EF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每次信号发出，会先执行过滤条件判断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.</w:t>
      </w:r>
    </w:p>
    <w:p w14:paraId="1A59D31B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filter:^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BOOL(NSString *value) {</w:t>
      </w:r>
    </w:p>
    <w:p w14:paraId="030474D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    return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value.length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&gt; 3;</w:t>
      </w:r>
    </w:p>
    <w:p w14:paraId="5D02771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lastRenderedPageBreak/>
        <w:t>}];</w:t>
      </w:r>
    </w:p>
    <w:p w14:paraId="429FFFFB" w14:textId="77777777" w:rsidR="006E1804" w:rsidRPr="006E1804" w:rsidRDefault="006E1804" w:rsidP="006E180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ignore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忽略完某些值的信号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.</w:t>
      </w:r>
    </w:p>
    <w:p w14:paraId="0F2C215E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内部调用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filter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过滤，忽略掉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ignore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的值</w:t>
      </w:r>
    </w:p>
    <w:p w14:paraId="0E19F2E0" w14:textId="5B3D8AA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ignore:@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"1"] subscribeNext:^(id x) {</w:t>
      </w:r>
    </w:p>
    <w:p w14:paraId="1487219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1F2069C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9861164" w14:textId="77777777" w:rsidR="006E1804" w:rsidRPr="006E1804" w:rsidRDefault="006E1804" w:rsidP="006E180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6E1804">
        <w:rPr>
          <w:rFonts w:ascii="Menlo" w:hAnsi="Menlo" w:cs="Menlo"/>
          <w:b/>
          <w:color w:val="FF0000"/>
          <w:kern w:val="0"/>
          <w:sz w:val="20"/>
          <w:szCs w:val="20"/>
        </w:rPr>
        <w:t>distinctUntilChanged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6E1804">
        <w:rPr>
          <w:rFonts w:ascii="Helvetica Neue" w:hAnsi="Helvetica Neue" w:cs="Helvetica Neue"/>
          <w:color w:val="FF0000"/>
          <w:kern w:val="0"/>
          <w:sz w:val="20"/>
          <w:szCs w:val="20"/>
        </w:rPr>
        <w:t>当上一次的值和当前的值有明显的变化就会发出信号，否则会被忽略掉</w:t>
      </w:r>
      <w:r w:rsidRPr="006E1804">
        <w:rPr>
          <w:rFonts w:ascii="Helvetica Neue" w:hAnsi="Helvetica Neue" w:cs="Helvetica Neue"/>
          <w:color w:val="232323"/>
          <w:kern w:val="0"/>
          <w:sz w:val="18"/>
          <w:szCs w:val="18"/>
        </w:rPr>
        <w:t>。</w:t>
      </w:r>
    </w:p>
    <w:p w14:paraId="675601F7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 xml:space="preserve">  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过滤，当上一次和当前的值不一样，就会发出内容。</w:t>
      </w:r>
    </w:p>
    <w:p w14:paraId="69965C5C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在开发中，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刷新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UI</w:t>
      </w:r>
      <w:r w:rsidRPr="006E1804">
        <w:rPr>
          <w:rFonts w:ascii="Menlo" w:hAnsi="Menlo" w:cs="Menlo"/>
          <w:color w:val="FF0000"/>
          <w:kern w:val="0"/>
          <w:sz w:val="18"/>
          <w:szCs w:val="18"/>
        </w:rPr>
        <w:t>经常使用，只有两次数据不一样才需要刷新</w:t>
      </w:r>
    </w:p>
    <w:p w14:paraId="7900E031" w14:textId="3AA30F0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[[_textField.rac_textSignal distinctUntilChanged] subscribeNext:^(id x) {</w:t>
      </w:r>
    </w:p>
    <w:p w14:paraId="31A5BBE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3E264963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5DDA24D8" w14:textId="77777777" w:rsidR="006E1804" w:rsidRPr="00737E09" w:rsidRDefault="006E1804" w:rsidP="006E180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take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从开始一共取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N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次的信号</w:t>
      </w:r>
    </w:p>
    <w:p w14:paraId="14C4500F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1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、创建信号</w:t>
      </w:r>
    </w:p>
    <w:p w14:paraId="13FC7870" w14:textId="60EB36D2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57A51B48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2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、处理信号，订阅信号</w:t>
      </w:r>
    </w:p>
    <w:p w14:paraId="4FCBAF76" w14:textId="1C833E61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[[signal take:1] subscribeNext:^(id x) {</w:t>
      </w:r>
    </w:p>
    <w:p w14:paraId="541733AF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87D4BFF" w14:textId="6A8E2D02" w:rsidR="006E1804" w:rsidRPr="00737E09" w:rsidRDefault="00737E09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79D96F04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78F329B4" w14:textId="71FCDEBC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6B618B1A" w14:textId="18225B6F" w:rsidR="00737E09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7AC0DFAF" w14:textId="77777777" w:rsidR="006E1804" w:rsidRPr="006E1804" w:rsidRDefault="006E1804" w:rsidP="006E1804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18"/>
          <w:szCs w:val="18"/>
        </w:rPr>
      </w:pPr>
      <w:r w:rsidRPr="00737E09">
        <w:rPr>
          <w:rFonts w:ascii="Menlo" w:hAnsi="Menlo" w:cs="Menlo"/>
          <w:b/>
          <w:color w:val="FF0000"/>
          <w:kern w:val="0"/>
          <w:sz w:val="18"/>
          <w:szCs w:val="18"/>
        </w:rPr>
        <w:t>takeLast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取最后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N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次的信号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,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前提条件，订阅者必须调用完成，因为只有完成，就知道总共有多少信号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.</w:t>
      </w:r>
    </w:p>
    <w:p w14:paraId="54523881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1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、创建信号</w:t>
      </w:r>
    </w:p>
    <w:p w14:paraId="6F165C17" w14:textId="00301AD4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RACSubject *signal = [RACSubject subject];</w:t>
      </w:r>
    </w:p>
    <w:p w14:paraId="47D7DBDC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2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、处理信号，订阅信号</w:t>
      </w:r>
    </w:p>
    <w:p w14:paraId="736ED9F5" w14:textId="5081DB6E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[[signal takeLast:1] subscribeNext:^(id x) {</w:t>
      </w:r>
    </w:p>
    <w:p w14:paraId="7EAC6EFB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41A5213" w14:textId="20CBEF72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10CB7B52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// 3.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发送信号</w:t>
      </w:r>
    </w:p>
    <w:p w14:paraId="5939E821" w14:textId="4AAD9A2B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7E759BCD" w14:textId="01002E7B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2];</w:t>
      </w:r>
    </w:p>
    <w:p w14:paraId="00E701AF" w14:textId="58164030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r w:rsidRPr="00737E09">
        <w:rPr>
          <w:rFonts w:ascii="Menlo" w:hAnsi="Menlo" w:cs="Menlo"/>
          <w:color w:val="FF0000"/>
          <w:kern w:val="0"/>
          <w:sz w:val="18"/>
          <w:szCs w:val="18"/>
        </w:rPr>
        <w:t>sendCompleted</w:t>
      </w:r>
      <w:r w:rsidRPr="00737E09">
        <w:rPr>
          <w:rFonts w:ascii="Menlo" w:hAnsi="Menlo" w:cs="Menlo"/>
          <w:color w:val="0070C0"/>
          <w:kern w:val="0"/>
          <w:sz w:val="18"/>
          <w:szCs w:val="18"/>
        </w:rPr>
        <w:t>];</w:t>
      </w:r>
      <w:r w:rsidR="00737E09">
        <w:rPr>
          <w:rFonts w:ascii="Menlo" w:hAnsi="Menlo" w:cs="Menlo" w:hint="eastAsia"/>
          <w:color w:val="0070C0"/>
          <w:kern w:val="0"/>
          <w:sz w:val="18"/>
          <w:szCs w:val="18"/>
        </w:rPr>
        <w:t>//</w:t>
      </w:r>
      <w:r w:rsidR="00737E09">
        <w:rPr>
          <w:rFonts w:ascii="Menlo" w:hAnsi="Menlo" w:cs="Menlo" w:hint="eastAsia"/>
          <w:color w:val="0070C0"/>
          <w:kern w:val="0"/>
          <w:sz w:val="18"/>
          <w:szCs w:val="18"/>
        </w:rPr>
        <w:t>必须调完成</w:t>
      </w:r>
    </w:p>
    <w:p w14:paraId="393853F1" w14:textId="77777777" w:rsidR="006E1804" w:rsidRPr="00737E09" w:rsidRDefault="006E1804" w:rsidP="006E1804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takeUntil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:(RACSignal *):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获取信号直到某个信号执行完成</w:t>
      </w:r>
    </w:p>
    <w:p w14:paraId="40F91553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监听文本框的改变直到当前对象被销毁</w:t>
      </w:r>
    </w:p>
    <w:p w14:paraId="2EB3EF1D" w14:textId="77777777" w:rsid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[_textField.rac_textSignal 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takeUntil:self.rac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_willDeallocSignal];</w:t>
      </w:r>
    </w:p>
    <w:p w14:paraId="1E57D254" w14:textId="77777777" w:rsidR="00737E09" w:rsidRPr="00737E09" w:rsidRDefault="00737E09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47E8FCD5" w14:textId="77777777" w:rsidR="006E1804" w:rsidRPr="00737E09" w:rsidRDefault="006E1804" w:rsidP="006E1804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737E09">
        <w:rPr>
          <w:rFonts w:ascii="Menlo" w:hAnsi="Menlo" w:cs="Menlo"/>
          <w:b/>
          <w:color w:val="FF0000"/>
          <w:kern w:val="0"/>
          <w:sz w:val="18"/>
          <w:szCs w:val="18"/>
        </w:rPr>
        <w:t>skip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:(NSUInteger):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跳过几个信号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,</w:t>
      </w:r>
      <w:r w:rsidRPr="00737E09">
        <w:rPr>
          <w:rFonts w:ascii="Helvetica Neue" w:hAnsi="Helvetica Neue" w:cs="Helvetica Neue"/>
          <w:color w:val="FF0000"/>
          <w:kern w:val="0"/>
          <w:sz w:val="18"/>
          <w:szCs w:val="18"/>
        </w:rPr>
        <w:t>不接受。</w:t>
      </w:r>
    </w:p>
    <w:p w14:paraId="5038544A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表示输入第一次，不会被监听到，跳过第一次发出的信号</w:t>
      </w:r>
    </w:p>
    <w:p w14:paraId="1C067DB7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>[[_textField.rac_textSignal skip:1] subscribeNext:^(id x) {</w:t>
      </w:r>
    </w:p>
    <w:p w14:paraId="40119F5C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7F1B6A01" w14:textId="77777777" w:rsidR="006E1804" w:rsidRPr="00737E09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737E09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737E09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59BEA38B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737E09">
        <w:rPr>
          <w:rFonts w:ascii="Menlo" w:hAnsi="Menlo" w:cs="Menlo"/>
          <w:color w:val="0070C0"/>
          <w:kern w:val="0"/>
          <w:sz w:val="18"/>
          <w:szCs w:val="18"/>
        </w:rPr>
        <w:lastRenderedPageBreak/>
        <w:t>}];</w:t>
      </w:r>
    </w:p>
    <w:p w14:paraId="0194FD04" w14:textId="77777777" w:rsidR="006E1804" w:rsidRPr="00737E09" w:rsidRDefault="006E1804" w:rsidP="006E1804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737E09">
        <w:rPr>
          <w:rFonts w:ascii="Menlo" w:hAnsi="Menlo" w:cs="Menlo"/>
          <w:b/>
          <w:color w:val="FF0000"/>
          <w:kern w:val="0"/>
          <w:sz w:val="20"/>
          <w:szCs w:val="20"/>
        </w:rPr>
        <w:t>switchToLatest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: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用于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（信号的信号），有时候信号也会发出信号，会在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中，获取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signalOfSignals</w:t>
      </w:r>
      <w:r w:rsidRPr="00737E09">
        <w:rPr>
          <w:rFonts w:ascii="Helvetica Neue" w:hAnsi="Helvetica Neue" w:cs="Helvetica Neue"/>
          <w:color w:val="FF0000"/>
          <w:kern w:val="0"/>
          <w:sz w:val="20"/>
          <w:szCs w:val="20"/>
        </w:rPr>
        <w:t>发送的最新信号。</w:t>
      </w:r>
    </w:p>
    <w:p w14:paraId="4BBB3D0C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>RACSubject *signalOfSignals = [RACSubject subject];</w:t>
      </w:r>
    </w:p>
    <w:p w14:paraId="6921D0D9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536870"/>
          <w:kern w:val="0"/>
          <w:sz w:val="18"/>
          <w:szCs w:val="18"/>
        </w:rPr>
        <w:t>RACSubject *signal = [RACSubject subject];</w:t>
      </w:r>
    </w:p>
    <w:p w14:paraId="5155F1D1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692AC8B9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获取信号中信号最近发出信号，订阅最近发出的信号。</w:t>
      </w:r>
    </w:p>
    <w:p w14:paraId="29634D55" w14:textId="77777777" w:rsidR="006E1804" w:rsidRPr="006E1804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6E1804">
        <w:rPr>
          <w:rFonts w:ascii="Menlo" w:hAnsi="Menlo" w:cs="Menlo"/>
          <w:color w:val="819090"/>
          <w:kern w:val="0"/>
          <w:sz w:val="18"/>
          <w:szCs w:val="18"/>
        </w:rPr>
        <w:t xml:space="preserve">// 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注意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switchToLatest</w:t>
      </w:r>
      <w:r w:rsidRPr="006E1804">
        <w:rPr>
          <w:rFonts w:ascii="Menlo" w:hAnsi="Menlo" w:cs="Menlo"/>
          <w:color w:val="819090"/>
          <w:kern w:val="0"/>
          <w:sz w:val="18"/>
          <w:szCs w:val="18"/>
        </w:rPr>
        <w:t>：只能用于信号中的信号</w:t>
      </w:r>
    </w:p>
    <w:p w14:paraId="7C66B29D" w14:textId="529AB258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[signalOfSignals.switchToLatest subscribeNext:^(id x) {</w:t>
      </w:r>
    </w:p>
    <w:p w14:paraId="0ADF3450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 NSLog(@"%@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2FE69D88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3D363449" w14:textId="77777777" w:rsidR="006E1804" w:rsidRPr="00FE1AAB" w:rsidRDefault="006E1804" w:rsidP="006E1804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[signalOfSignals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sendNext:signal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4CF44847" w14:textId="6380B21A" w:rsidR="00A96621" w:rsidRDefault="006E1804" w:rsidP="006E180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[signal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1]</w:t>
      </w:r>
      <w:r w:rsidRPr="006E1804">
        <w:rPr>
          <w:rFonts w:ascii="Menlo" w:hAnsi="Menlo" w:cs="Menlo"/>
          <w:color w:val="536870"/>
          <w:kern w:val="0"/>
          <w:sz w:val="18"/>
          <w:szCs w:val="18"/>
        </w:rPr>
        <w:t>;</w:t>
      </w:r>
    </w:p>
    <w:p w14:paraId="13B8AC65" w14:textId="77777777" w:rsidR="00FE1AAB" w:rsidRDefault="00FE1AAB" w:rsidP="006E180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536870"/>
          <w:kern w:val="0"/>
          <w:sz w:val="18"/>
          <w:szCs w:val="18"/>
        </w:rPr>
      </w:pPr>
    </w:p>
    <w:p w14:paraId="2A5EAEA2" w14:textId="32CEC78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5.7 ReactiveCocoa</w:t>
      </w:r>
      <w:r w:rsidRPr="00FE1AAB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操作方法之秩序。</w:t>
      </w:r>
    </w:p>
    <w:p w14:paraId="0D5E4250" w14:textId="77777777" w:rsidR="00FE1AAB" w:rsidRPr="00FE1AAB" w:rsidRDefault="00FE1AAB" w:rsidP="00FE1AA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FE1AAB">
        <w:rPr>
          <w:rFonts w:ascii="Menlo" w:hAnsi="Menlo" w:cs="Menlo"/>
          <w:b/>
          <w:color w:val="FF0000"/>
          <w:kern w:val="0"/>
          <w:sz w:val="20"/>
          <w:szCs w:val="20"/>
        </w:rPr>
        <w:t>doNext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执行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之前，会先执行这个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Block</w:t>
      </w:r>
    </w:p>
    <w:p w14:paraId="2B53A904" w14:textId="7A30F30B" w:rsidR="00FE1AAB" w:rsidRPr="00FE1AAB" w:rsidRDefault="00FE1AAB" w:rsidP="00FE1AA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Menlo" w:hAnsi="Menlo" w:cs="Menlo"/>
          <w:color w:val="0070C0"/>
          <w:kern w:val="0"/>
          <w:sz w:val="21"/>
          <w:szCs w:val="21"/>
        </w:rPr>
      </w:pPr>
      <w:r w:rsidRPr="00FE1AAB">
        <w:rPr>
          <w:rFonts w:ascii="Menlo" w:hAnsi="Menlo" w:cs="Menlo"/>
          <w:b/>
          <w:color w:val="FF0000"/>
          <w:kern w:val="0"/>
          <w:sz w:val="20"/>
          <w:szCs w:val="20"/>
        </w:rPr>
        <w:t>doCompleted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执行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sendCompleted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之前，会先执行这个</w:t>
      </w:r>
      <w:r w:rsidRPr="00FE1AAB">
        <w:rPr>
          <w:rFonts w:ascii="Helvetica Neue" w:hAnsi="Helvetica Neue" w:cs="Helvetica Neue"/>
          <w:color w:val="FF0000"/>
          <w:kern w:val="0"/>
          <w:sz w:val="20"/>
          <w:szCs w:val="20"/>
        </w:rPr>
        <w:t>Block</w:t>
      </w:r>
      <w:r w:rsidRPr="00FE1AAB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 </w:t>
      </w:r>
    </w:p>
    <w:p w14:paraId="3EE1D767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[[[[RACSignal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7911721E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[subscriber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2D53D1B9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[subscriber sendCompleted];</w:t>
      </w:r>
    </w:p>
    <w:p w14:paraId="03A1848C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return nil;</w:t>
      </w:r>
    </w:p>
    <w:p w14:paraId="66669645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 doNext:^(id x) {</w:t>
      </w:r>
    </w:p>
    <w:p w14:paraId="089FC3BD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FE1AAB">
        <w:rPr>
          <w:rFonts w:ascii="Menlo" w:hAnsi="Menlo" w:cs="Menlo"/>
          <w:color w:val="FF0000"/>
          <w:kern w:val="0"/>
          <w:sz w:val="18"/>
          <w:szCs w:val="18"/>
        </w:rPr>
        <w:t xml:space="preserve">//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执行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[subscriber sendNext:@1];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之前会调用这个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Block</w:t>
      </w:r>
    </w:p>
    <w:p w14:paraId="7424E7FF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@"doNext");;</w:t>
      </w:r>
    </w:p>
    <w:p w14:paraId="46E526A2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}]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doCompleted:^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6007FE93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 xml:space="preserve">// 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执行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[subscriber sendCompleted];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之前会调用这个</w:t>
      </w:r>
      <w:r w:rsidRPr="00FE1AAB">
        <w:rPr>
          <w:rFonts w:ascii="Menlo" w:hAnsi="Menlo" w:cs="Menlo"/>
          <w:color w:val="FF0000"/>
          <w:kern w:val="0"/>
          <w:sz w:val="18"/>
          <w:szCs w:val="18"/>
        </w:rPr>
        <w:t>Block</w:t>
      </w:r>
    </w:p>
    <w:p w14:paraId="74A653AA" w14:textId="7D9E46BC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NSLog(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@"doCompleted");;</w:t>
      </w:r>
    </w:p>
    <w:p w14:paraId="7BA9BE6D" w14:textId="42E8F225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 subscribeNext:^(id x) {</w:t>
      </w:r>
    </w:p>
    <w:p w14:paraId="39FB5309" w14:textId="77777777" w:rsidR="00FE1AAB" w:rsidRPr="00FE1AAB" w:rsidRDefault="00FE1AAB" w:rsidP="00FE1AAB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 xml:space="preserve">  NSLog(@"%@</w:t>
      </w:r>
      <w:proofErr w:type="gramStart"/>
      <w:r w:rsidRPr="00FE1AAB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FE1AAB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4387C87B" w14:textId="79AD486C" w:rsidR="00FE1AAB" w:rsidRDefault="00FE1AAB" w:rsidP="00FE1AA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FE1AAB">
        <w:rPr>
          <w:rFonts w:ascii="Menlo" w:hAnsi="Menlo" w:cs="Menlo"/>
          <w:color w:val="0070C0"/>
          <w:kern w:val="0"/>
          <w:sz w:val="18"/>
          <w:szCs w:val="18"/>
        </w:rPr>
        <w:t>}];</w:t>
      </w:r>
    </w:p>
    <w:p w14:paraId="0F0F20B7" w14:textId="77777777" w:rsidR="009039D8" w:rsidRDefault="009039D8" w:rsidP="00FE1AA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</w:p>
    <w:p w14:paraId="3806B0CB" w14:textId="4953C4BA" w:rsidR="009039D8" w:rsidRPr="009039D8" w:rsidRDefault="009039D8" w:rsidP="009039D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5.8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操作方法之线程。</w:t>
      </w:r>
    </w:p>
    <w:p w14:paraId="73B928C5" w14:textId="77777777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deliverOn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内容传递切换到制定线程中，副作用在原来线程中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把在创建信号时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block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  <w:highlight w:val="yellow"/>
        </w:rPr>
        <w:t>中的代码称之为副作用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。</w:t>
      </w:r>
    </w:p>
    <w:p w14:paraId="14267AD5" w14:textId="215E0348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subscribeOn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 xml:space="preserve">: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内容传递和副作用都会切换到制定线程中。</w:t>
      </w:r>
    </w:p>
    <w:p w14:paraId="6845B85A" w14:textId="446F0ED1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上文</w:t>
      </w:r>
      <w:r w:rsidR="00D04721" w:rsidRPr="005E57A7">
        <w:rPr>
          <w:rFonts w:ascii="Menlo" w:hAnsi="Menlo" w:cs="Menlo"/>
          <w:b/>
          <w:color w:val="FF0000"/>
          <w:kern w:val="0"/>
          <w:sz w:val="21"/>
          <w:szCs w:val="21"/>
        </w:rPr>
        <w:t>RACScheduler</w:t>
      </w: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均有代码演示。</w:t>
      </w:r>
    </w:p>
    <w:p w14:paraId="2DAEF5F4" w14:textId="7AE9487C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32"/>
          <w:szCs w:val="32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5.9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操作方法之时间</w:t>
      </w:r>
      <w:r>
        <w:rPr>
          <w:rFonts w:ascii="Helvetica Neue" w:hAnsi="Helvetica Neue" w:cs="Helvetica Neue"/>
          <w:color w:val="232323"/>
          <w:kern w:val="0"/>
          <w:sz w:val="32"/>
          <w:szCs w:val="32"/>
        </w:rPr>
        <w:t>。</w:t>
      </w:r>
    </w:p>
    <w:p w14:paraId="628EA69E" w14:textId="75515903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timeout</w:t>
      </w:r>
      <w:r w:rsidRPr="009039D8">
        <w:rPr>
          <w:rFonts w:ascii="Helvetica Neue" w:hAnsi="Helvetica Neue" w:cs="Helvetica Neue"/>
          <w:color w:val="232323"/>
          <w:kern w:val="0"/>
          <w:sz w:val="20"/>
          <w:szCs w:val="20"/>
        </w:rPr>
        <w:t>：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超时，可以让一个信号在一定的时间后，自动报错。</w:t>
      </w:r>
    </w:p>
    <w:p w14:paraId="4CD0BA81" w14:textId="6DFCF2BF" w:rsidR="009039D8" w:rsidRP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interval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定时：每隔一段时间发出信号</w:t>
      </w:r>
    </w:p>
    <w:p w14:paraId="1BF981CD" w14:textId="5566EAAC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9039D8">
        <w:rPr>
          <w:rFonts w:ascii="Menlo" w:hAnsi="Menlo" w:cs="Menlo"/>
          <w:b/>
          <w:color w:val="FF0000"/>
          <w:kern w:val="0"/>
          <w:sz w:val="20"/>
          <w:szCs w:val="20"/>
        </w:rPr>
        <w:t>delay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延迟发送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next</w:t>
      </w:r>
      <w:r w:rsidRPr="009039D8">
        <w:rPr>
          <w:rFonts w:ascii="Helvetica Neue" w:hAnsi="Helvetica Neue" w:cs="Helvetica Neue"/>
          <w:color w:val="FF0000"/>
          <w:kern w:val="0"/>
          <w:sz w:val="20"/>
          <w:szCs w:val="20"/>
        </w:rPr>
        <w:t>。</w:t>
      </w:r>
    </w:p>
    <w:p w14:paraId="628A38C9" w14:textId="4809C6FE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9039D8">
        <w:rPr>
          <w:rFonts w:ascii="Helvetica Neue" w:hAnsi="Helvetica Neue" w:cs="Helvetica Neue" w:hint="eastAsia"/>
          <w:kern w:val="0"/>
          <w:sz w:val="20"/>
          <w:szCs w:val="20"/>
        </w:rPr>
        <w:t>上文均有代码演示。</w:t>
      </w:r>
    </w:p>
    <w:p w14:paraId="5266C653" w14:textId="0B71C097" w:rsidR="009039D8" w:rsidRDefault="009039D8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21"/>
          <w:szCs w:val="21"/>
        </w:rPr>
      </w:pP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5.10 ReactiveCocoa</w:t>
      </w:r>
      <w:r w:rsidRPr="009039D8">
        <w:rPr>
          <w:rFonts w:ascii="Helvetica Neue" w:hAnsi="Helvetica Neue" w:cs="Helvetica Neue"/>
          <w:color w:val="232323"/>
          <w:kern w:val="0"/>
          <w:sz w:val="21"/>
          <w:szCs w:val="21"/>
        </w:rPr>
        <w:t>操作方法之重复。</w:t>
      </w:r>
    </w:p>
    <w:p w14:paraId="25F60D37" w14:textId="776E6647" w:rsidR="009039D8" w:rsidRPr="005B51AD" w:rsidRDefault="009A57DE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5B51AD">
        <w:rPr>
          <w:rFonts w:ascii="Menlo" w:hAnsi="Menlo" w:cs="Menlo"/>
          <w:b/>
          <w:color w:val="FF0000"/>
          <w:kern w:val="0"/>
          <w:sz w:val="20"/>
          <w:szCs w:val="20"/>
        </w:rPr>
        <w:t>retry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重试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 xml:space="preserve"> 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：只要失败，就会重新执行创建信号中的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block,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直到成功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.</w:t>
      </w:r>
    </w:p>
    <w:p w14:paraId="6BD34470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lastRenderedPageBreak/>
        <w:t>__block int i = 0;</w:t>
      </w:r>
    </w:p>
    <w:p w14:paraId="3ACB765B" w14:textId="6788065B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[[[RACSignal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createSignal:^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RACDisposable *(id&lt;RACSubscriber&gt; subscriber) {</w:t>
      </w:r>
    </w:p>
    <w:p w14:paraId="2A886278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if (i == 10) {</w:t>
      </w:r>
    </w:p>
    <w:p w14:paraId="4D364E2A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[subscriber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sendNext:@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1];</w:t>
      </w:r>
    </w:p>
    <w:p w14:paraId="3761806B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}else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{</w:t>
      </w:r>
    </w:p>
    <w:p w14:paraId="32885693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NSLog(@"</w:t>
      </w:r>
      <w:r w:rsidRPr="005B51AD">
        <w:rPr>
          <w:rFonts w:ascii="Menlo" w:hAnsi="Menlo" w:cs="Menlo"/>
          <w:color w:val="0070C0"/>
          <w:kern w:val="0"/>
          <w:sz w:val="18"/>
          <w:szCs w:val="18"/>
        </w:rPr>
        <w:t>接收到错误</w:t>
      </w:r>
      <w:r w:rsidRPr="005B51AD">
        <w:rPr>
          <w:rFonts w:ascii="Menlo" w:hAnsi="Menlo" w:cs="Menlo"/>
          <w:color w:val="0070C0"/>
          <w:kern w:val="0"/>
          <w:sz w:val="18"/>
          <w:szCs w:val="18"/>
        </w:rPr>
        <w:t>");</w:t>
      </w:r>
    </w:p>
    <w:p w14:paraId="336E06BE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    [subscriber 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sendError:nil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];</w:t>
      </w:r>
    </w:p>
    <w:p w14:paraId="1F05697D" w14:textId="77777777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}</w:t>
      </w:r>
    </w:p>
    <w:p w14:paraId="515BD581" w14:textId="6868B529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    i++;</w:t>
      </w:r>
    </w:p>
    <w:p w14:paraId="58C4F2FF" w14:textId="13FAD983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return nil;</w:t>
      </w:r>
    </w:p>
    <w:p w14:paraId="3996FDA3" w14:textId="1977347C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}] retry] subscribeNext:^(id x) {</w:t>
      </w:r>
    </w:p>
    <w:p w14:paraId="73D8367D" w14:textId="0D252DE0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    NSLog(@"%@</w:t>
      </w:r>
      <w:proofErr w:type="gramStart"/>
      <w:r w:rsidRPr="005B51AD">
        <w:rPr>
          <w:rFonts w:ascii="Menlo" w:hAnsi="Menlo" w:cs="Menlo"/>
          <w:color w:val="0070C0"/>
          <w:kern w:val="0"/>
          <w:sz w:val="18"/>
          <w:szCs w:val="18"/>
        </w:rPr>
        <w:t>",x</w:t>
      </w:r>
      <w:proofErr w:type="gramEnd"/>
      <w:r w:rsidRPr="005B51AD">
        <w:rPr>
          <w:rFonts w:ascii="Menlo" w:hAnsi="Menlo" w:cs="Menlo"/>
          <w:color w:val="0070C0"/>
          <w:kern w:val="0"/>
          <w:sz w:val="18"/>
          <w:szCs w:val="18"/>
        </w:rPr>
        <w:t>);</w:t>
      </w:r>
    </w:p>
    <w:p w14:paraId="73B33910" w14:textId="665DA006" w:rsidR="005B51AD" w:rsidRPr="005B51AD" w:rsidRDefault="005B51AD" w:rsidP="005B51AD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 error:^(NSError *error) {</w:t>
      </w:r>
    </w:p>
    <w:p w14:paraId="1D2FF14C" w14:textId="3DA113F9" w:rsidR="005B51AD" w:rsidRPr="005B51AD" w:rsidRDefault="005B51AD" w:rsidP="005B51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70C0"/>
          <w:kern w:val="0"/>
          <w:sz w:val="18"/>
          <w:szCs w:val="18"/>
        </w:rPr>
      </w:pPr>
      <w:r w:rsidRPr="005B51AD">
        <w:rPr>
          <w:rFonts w:ascii="Menlo" w:hAnsi="Menlo" w:cs="Menlo"/>
          <w:color w:val="0070C0"/>
          <w:kern w:val="0"/>
          <w:sz w:val="18"/>
          <w:szCs w:val="18"/>
        </w:rPr>
        <w:t xml:space="preserve">    }];</w:t>
      </w:r>
    </w:p>
    <w:p w14:paraId="3A23EB85" w14:textId="1C9608D9" w:rsidR="009039D8" w:rsidRDefault="005B51AD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5B51AD">
        <w:rPr>
          <w:rFonts w:ascii="Menlo" w:hAnsi="Menlo" w:cs="Menlo"/>
          <w:b/>
          <w:color w:val="FF0000"/>
          <w:kern w:val="0"/>
          <w:sz w:val="20"/>
          <w:szCs w:val="20"/>
        </w:rPr>
        <w:t>replay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重放：当一个信号被多次订阅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,</w:t>
      </w:r>
      <w:r w:rsidRPr="005B51AD">
        <w:rPr>
          <w:rFonts w:ascii="Helvetica Neue" w:hAnsi="Helvetica Neue" w:cs="Helvetica Neue"/>
          <w:color w:val="FF0000"/>
          <w:kern w:val="0"/>
          <w:sz w:val="20"/>
          <w:szCs w:val="20"/>
        </w:rPr>
        <w:t>反复播放内容</w:t>
      </w:r>
      <w:r w:rsidRPr="005B51AD"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（类似的还有</w:t>
      </w:r>
      <w:r w:rsidRPr="005B51AD">
        <w:rPr>
          <w:rFonts w:ascii="Verdana" w:hAnsi="Verdana" w:cs="Verdana"/>
          <w:b/>
          <w:bCs/>
          <w:color w:val="FF0000"/>
          <w:kern w:val="0"/>
          <w:sz w:val="20"/>
          <w:szCs w:val="20"/>
        </w:rPr>
        <w:t>replayLast</w:t>
      </w:r>
      <w:r w:rsidRPr="005B51AD">
        <w:rPr>
          <w:rFonts w:ascii="Verdana" w:hAnsi="Verdana" w:cs="Verdana" w:hint="eastAsia"/>
          <w:b/>
          <w:bCs/>
          <w:color w:val="FF0000"/>
          <w:kern w:val="0"/>
          <w:sz w:val="20"/>
          <w:szCs w:val="20"/>
        </w:rPr>
        <w:t>，</w:t>
      </w:r>
      <w:r w:rsidRPr="005B51AD">
        <w:rPr>
          <w:rFonts w:ascii="Verdana" w:eastAsia="PingFang SC" w:hAnsi="Verdana" w:cs="Verdana"/>
          <w:b/>
          <w:color w:val="FF0000"/>
          <w:kern w:val="0"/>
          <w:sz w:val="20"/>
          <w:szCs w:val="20"/>
        </w:rPr>
        <w:t>replayLazily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）</w:t>
      </w:r>
    </w:p>
    <w:p w14:paraId="42DE3417" w14:textId="583588BC" w:rsidR="005B51AD" w:rsidRDefault="005B51AD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0"/>
          <w:szCs w:val="20"/>
        </w:rPr>
      </w:pPr>
      <w:r w:rsidRPr="00447961">
        <w:rPr>
          <w:rFonts w:ascii="Helvetica Neue" w:hAnsi="Helvetica Neue" w:cs="Helvetica Neue" w:hint="eastAsia"/>
          <w:kern w:val="0"/>
          <w:sz w:val="20"/>
          <w:szCs w:val="20"/>
        </w:rPr>
        <w:t>具体用法比较：见文档</w:t>
      </w:r>
      <w:r>
        <w:rPr>
          <w:rFonts w:ascii="Helvetica Neue" w:hAnsi="Helvetica Neue" w:cs="Helvetica Neue" w:hint="eastAsia"/>
          <w:color w:val="FF0000"/>
          <w:kern w:val="0"/>
          <w:sz w:val="20"/>
          <w:szCs w:val="20"/>
        </w:rPr>
        <w:t>。</w:t>
      </w:r>
    </w:p>
    <w:p w14:paraId="34F93043" w14:textId="1FD542BB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232323"/>
          <w:kern w:val="0"/>
          <w:sz w:val="32"/>
          <w:szCs w:val="32"/>
        </w:rPr>
      </w:pPr>
      <w:r w:rsidRPr="00447961">
        <w:rPr>
          <w:rFonts w:ascii="Menlo" w:hAnsi="Menlo" w:cs="Menlo"/>
          <w:b/>
          <w:color w:val="FF0000"/>
          <w:kern w:val="0"/>
          <w:sz w:val="20"/>
          <w:szCs w:val="20"/>
        </w:rPr>
        <w:t>throttle</w:t>
      </w:r>
      <w:r w:rsidRPr="00447961">
        <w:rPr>
          <w:rFonts w:ascii="Helvetica Neue" w:hAnsi="Helvetica Neue" w:cs="Helvetica Neue"/>
          <w:color w:val="232323"/>
          <w:kern w:val="0"/>
          <w:sz w:val="20"/>
          <w:szCs w:val="20"/>
        </w:rPr>
        <w:t>节流</w:t>
      </w:r>
      <w:r w:rsidRPr="00447961">
        <w:rPr>
          <w:rFonts w:ascii="Helvetica Neue" w:hAnsi="Helvetica Neue" w:cs="Helvetica Neue"/>
          <w:color w:val="232323"/>
          <w:kern w:val="0"/>
          <w:sz w:val="20"/>
          <w:szCs w:val="20"/>
        </w:rPr>
        <w:t>:</w:t>
      </w:r>
      <w:r w:rsidRPr="00447961">
        <w:rPr>
          <w:rFonts w:ascii="Helvetica Neue" w:hAnsi="Helvetica Neue" w:cs="Helvetica Neue"/>
          <w:color w:val="FF0000"/>
          <w:kern w:val="0"/>
          <w:sz w:val="20"/>
          <w:szCs w:val="20"/>
        </w:rPr>
        <w:t>当某个信号发送比较频繁时，可以使用节流，在某一段时间不发送信号内容，过了一段时间获取信号的最新内容发出</w:t>
      </w:r>
      <w:r w:rsidRPr="00447961">
        <w:rPr>
          <w:rFonts w:ascii="Helvetica Neue" w:hAnsi="Helvetica Neue" w:cs="Helvetica Neue" w:hint="eastAsia"/>
          <w:color w:val="232323"/>
          <w:kern w:val="0"/>
          <w:sz w:val="20"/>
          <w:szCs w:val="20"/>
        </w:rPr>
        <w:t>。</w:t>
      </w:r>
    </w:p>
    <w:p w14:paraId="28FA27CA" w14:textId="267FE270" w:rsidR="00447961" w:rsidRP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18"/>
          <w:szCs w:val="18"/>
        </w:rPr>
      </w:pPr>
      <w:r w:rsidRPr="00447961">
        <w:rPr>
          <w:rFonts w:ascii="Helvetica Neue" w:hAnsi="Helvetica Neue" w:cs="Helvetica Neue" w:hint="eastAsia"/>
          <w:color w:val="232323"/>
          <w:kern w:val="0"/>
          <w:sz w:val="18"/>
          <w:szCs w:val="18"/>
        </w:rPr>
        <w:t>需求场景：</w:t>
      </w:r>
    </w:p>
    <w:p w14:paraId="18CB8897" w14:textId="4A5EE161" w:rsidR="005B51AD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18"/>
          <w:szCs w:val="18"/>
        </w:rPr>
      </w:pPr>
      <w:r w:rsidRPr="00447961">
        <w:rPr>
          <w:rFonts w:ascii="Arial" w:hAnsi="Arial" w:cs="Arial"/>
          <w:color w:val="262626"/>
          <w:kern w:val="0"/>
          <w:sz w:val="18"/>
          <w:szCs w:val="18"/>
        </w:rPr>
        <w:t>在我们做搜索框的时候，有时候需求的时实时搜索，即用户每每输入字符，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view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都要求展现搜索结果。这时如果用户搜索的字符串较长，那么由于网络请求的延时可能造成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UI</w:t>
      </w:r>
      <w:r w:rsidRPr="00447961">
        <w:rPr>
          <w:rFonts w:ascii="Arial" w:hAnsi="Arial" w:cs="Arial"/>
          <w:color w:val="262626"/>
          <w:kern w:val="0"/>
          <w:sz w:val="18"/>
          <w:szCs w:val="18"/>
        </w:rPr>
        <w:t>显示错误，并且多次不必要的请求还会加大服务器的压力，这显然是不合理的，此时我们就需要用到节流。</w:t>
      </w:r>
    </w:p>
    <w:p w14:paraId="1F19629F" w14:textId="77777777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18"/>
          <w:szCs w:val="18"/>
        </w:rPr>
      </w:pPr>
    </w:p>
    <w:p w14:paraId="67AC8AF7" w14:textId="5FB0DCF4" w:rsidR="00447961" w:rsidRPr="00447961" w:rsidRDefault="00447961" w:rsidP="0044796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[[[</w:t>
      </w:r>
      <w:proofErr w:type="gramStart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self.textFild</w:t>
      </w:r>
      <w:proofErr w:type="gramEnd"/>
      <w:r>
        <w:rPr>
          <w:rFonts w:ascii="Courier" w:hAnsi="Courier" w:cs="Courier"/>
          <w:color w:val="0070C0"/>
          <w:kern w:val="0"/>
          <w:sz w:val="18"/>
          <w:szCs w:val="18"/>
        </w:rPr>
        <w:t xml:space="preserve"> rac_textSignal] </w:t>
      </w:r>
      <w:r w:rsidRPr="00447961">
        <w:rPr>
          <w:rFonts w:ascii="Courier" w:hAnsi="Courier" w:cs="Courier"/>
          <w:color w:val="FF0000"/>
          <w:kern w:val="0"/>
          <w:sz w:val="18"/>
          <w:szCs w:val="18"/>
        </w:rPr>
        <w:t>throttle:1</w:t>
      </w: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] subscribeNext:^(id x) {</w:t>
      </w:r>
    </w:p>
    <w:p w14:paraId="615C1299" w14:textId="77777777" w:rsidR="00447961" w:rsidRPr="00447961" w:rsidRDefault="00447961" w:rsidP="0044796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 xml:space="preserve">    </w:t>
      </w:r>
      <w:proofErr w:type="gramStart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NSLog(</w:t>
      </w:r>
      <w:proofErr w:type="gramEnd"/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@"%@", x);</w:t>
      </w:r>
    </w:p>
    <w:p w14:paraId="1C1F6522" w14:textId="244274DD" w:rsidR="00447961" w:rsidRDefault="00447961" w:rsidP="0044796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color w:val="0070C0"/>
          <w:kern w:val="0"/>
          <w:sz w:val="18"/>
          <w:szCs w:val="18"/>
        </w:rPr>
      </w:pPr>
      <w:r w:rsidRPr="00447961">
        <w:rPr>
          <w:rFonts w:ascii="Courier" w:hAnsi="Courier" w:cs="Courier"/>
          <w:color w:val="0070C0"/>
          <w:kern w:val="0"/>
          <w:sz w:val="18"/>
          <w:szCs w:val="18"/>
        </w:rPr>
        <w:t>}];</w:t>
      </w:r>
    </w:p>
    <w:p w14:paraId="2AE644BD" w14:textId="77777777" w:rsidR="00447961" w:rsidRPr="00447961" w:rsidRDefault="00447961" w:rsidP="0044796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Arial" w:hAnsi="Arial" w:cs="Arial"/>
          <w:color w:val="0070C0"/>
          <w:kern w:val="0"/>
          <w:sz w:val="18"/>
          <w:szCs w:val="18"/>
        </w:rPr>
      </w:pPr>
    </w:p>
    <w:p w14:paraId="131EB556" w14:textId="77777777" w:rsidR="00447961" w:rsidRDefault="0044796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p w14:paraId="21CC79D7" w14:textId="77777777" w:rsidR="004A1D51" w:rsidRPr="004A1D51" w:rsidRDefault="004A1D5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kern w:val="0"/>
          <w:sz w:val="18"/>
          <w:szCs w:val="18"/>
        </w:rPr>
      </w:pPr>
      <w:r w:rsidRPr="004A1D51">
        <w:rPr>
          <w:rFonts w:ascii="Menlo" w:hAnsi="Menlo" w:cs="Menlo" w:hint="eastAsia"/>
          <w:kern w:val="0"/>
          <w:sz w:val="18"/>
          <w:szCs w:val="18"/>
        </w:rPr>
        <w:t>主要技术参考资料：</w:t>
      </w:r>
    </w:p>
    <w:p w14:paraId="4CEB24F1" w14:textId="3ECA9A32" w:rsidR="004A1D51" w:rsidRDefault="00B2216F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hyperlink r:id="rId8" w:history="1">
        <w:r w:rsidR="004A1D51" w:rsidRPr="001A00E7">
          <w:rPr>
            <w:rStyle w:val="a3"/>
            <w:rFonts w:ascii="Menlo" w:hAnsi="Menlo" w:cs="Menlo"/>
            <w:kern w:val="0"/>
            <w:sz w:val="18"/>
            <w:szCs w:val="18"/>
          </w:rPr>
          <w:t>http://www.jianshu.com/p/87ef6720a096</w:t>
        </w:r>
      </w:hyperlink>
    </w:p>
    <w:p w14:paraId="6D1F3B50" w14:textId="00B20A37" w:rsidR="004A1D51" w:rsidRDefault="00B2216F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hyperlink r:id="rId9" w:history="1">
        <w:r w:rsidR="004A1D51" w:rsidRPr="001A00E7">
          <w:rPr>
            <w:rStyle w:val="a3"/>
            <w:rFonts w:ascii="Menlo" w:hAnsi="Menlo" w:cs="Menlo"/>
            <w:kern w:val="0"/>
            <w:sz w:val="18"/>
            <w:szCs w:val="18"/>
          </w:rPr>
          <w:t>http://www.jianshu.com/p/e10e5ca413b7</w:t>
        </w:r>
      </w:hyperlink>
    </w:p>
    <w:p w14:paraId="1D5C8202" w14:textId="77777777" w:rsidR="004A1D51" w:rsidRPr="00447961" w:rsidRDefault="004A1D51" w:rsidP="009039D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18"/>
          <w:szCs w:val="18"/>
        </w:rPr>
      </w:pPr>
    </w:p>
    <w:sectPr w:rsidR="004A1D51" w:rsidRPr="00447961" w:rsidSect="000051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35"/>
    <w:rsid w:val="0000517F"/>
    <w:rsid w:val="00015732"/>
    <w:rsid w:val="00052C35"/>
    <w:rsid w:val="000E59A6"/>
    <w:rsid w:val="00103088"/>
    <w:rsid w:val="00112C82"/>
    <w:rsid w:val="00146D05"/>
    <w:rsid w:val="00185D72"/>
    <w:rsid w:val="001A398A"/>
    <w:rsid w:val="001B675F"/>
    <w:rsid w:val="00215098"/>
    <w:rsid w:val="002408B4"/>
    <w:rsid w:val="00243426"/>
    <w:rsid w:val="00260ACB"/>
    <w:rsid w:val="002C3034"/>
    <w:rsid w:val="002E75E4"/>
    <w:rsid w:val="00315ADC"/>
    <w:rsid w:val="003347E6"/>
    <w:rsid w:val="00447961"/>
    <w:rsid w:val="00484809"/>
    <w:rsid w:val="004A1D51"/>
    <w:rsid w:val="004C095C"/>
    <w:rsid w:val="004C3921"/>
    <w:rsid w:val="00574D84"/>
    <w:rsid w:val="0058563F"/>
    <w:rsid w:val="00590A14"/>
    <w:rsid w:val="005937CC"/>
    <w:rsid w:val="005B51AD"/>
    <w:rsid w:val="005E57A7"/>
    <w:rsid w:val="006437C1"/>
    <w:rsid w:val="006900E3"/>
    <w:rsid w:val="006E1804"/>
    <w:rsid w:val="00717C72"/>
    <w:rsid w:val="00737E09"/>
    <w:rsid w:val="00757C45"/>
    <w:rsid w:val="00780F7F"/>
    <w:rsid w:val="00794A2F"/>
    <w:rsid w:val="007E4238"/>
    <w:rsid w:val="007F456C"/>
    <w:rsid w:val="00881DA2"/>
    <w:rsid w:val="008A49C9"/>
    <w:rsid w:val="008C4F68"/>
    <w:rsid w:val="008D3463"/>
    <w:rsid w:val="009039D8"/>
    <w:rsid w:val="0092017A"/>
    <w:rsid w:val="00922610"/>
    <w:rsid w:val="009624A6"/>
    <w:rsid w:val="009A57DE"/>
    <w:rsid w:val="009E6D79"/>
    <w:rsid w:val="009F238F"/>
    <w:rsid w:val="00A96621"/>
    <w:rsid w:val="00AB03C2"/>
    <w:rsid w:val="00B2216F"/>
    <w:rsid w:val="00BB0594"/>
    <w:rsid w:val="00C0537E"/>
    <w:rsid w:val="00C32781"/>
    <w:rsid w:val="00C45759"/>
    <w:rsid w:val="00C47AAD"/>
    <w:rsid w:val="00C566E0"/>
    <w:rsid w:val="00C6690C"/>
    <w:rsid w:val="00C7791E"/>
    <w:rsid w:val="00CA1D8F"/>
    <w:rsid w:val="00CE0DAF"/>
    <w:rsid w:val="00CE65AD"/>
    <w:rsid w:val="00D04721"/>
    <w:rsid w:val="00DB2CB1"/>
    <w:rsid w:val="00DC399D"/>
    <w:rsid w:val="00DD6158"/>
    <w:rsid w:val="00DF3088"/>
    <w:rsid w:val="00EB2AB3"/>
    <w:rsid w:val="00ED64AA"/>
    <w:rsid w:val="00F23316"/>
    <w:rsid w:val="00F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3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1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61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7C7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E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-open.com/lib/view/open1487381068466.html" TargetMode="External"/><Relationship Id="rId7" Type="http://schemas.openxmlformats.org/officeDocument/2006/relationships/hyperlink" Target="http://www.jianshu.com/p/980ffdf3ed8c" TargetMode="External"/><Relationship Id="rId8" Type="http://schemas.openxmlformats.org/officeDocument/2006/relationships/hyperlink" Target="http://www.jianshu.com/p/87ef6720a096" TargetMode="External"/><Relationship Id="rId9" Type="http://schemas.openxmlformats.org/officeDocument/2006/relationships/hyperlink" Target="http://www.jianshu.com/p/e10e5ca413b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945F3A-7E96-0543-872E-630EA9BB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24</Pages>
  <Words>4307</Words>
  <Characters>24553</Characters>
  <Application>Microsoft Macintosh Word</Application>
  <DocSecurity>0</DocSecurity>
  <Lines>204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2017-05-20T07:17:00Z</dcterms:created>
  <dcterms:modified xsi:type="dcterms:W3CDTF">2020-04-22T05:58:00Z</dcterms:modified>
</cp:coreProperties>
</file>